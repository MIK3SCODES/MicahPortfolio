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A59A4" w:rsidR="00513875" w:rsidP="00513875" w:rsidRDefault="30ADACB1" w14:paraId="3155D9AF" w14:textId="67B3C27F">
      <w:pPr>
        <w:pStyle w:val="Heading1"/>
        <w:numPr>
          <w:ilvl w:val="0"/>
          <w:numId w:val="0"/>
        </w:numPr>
        <w:ind w:left="432" w:hanging="432"/>
        <w:rPr>
          <w:rFonts w:ascii="Century Gothic" w:hAnsi="Century Gothic" w:cs="Times New Roman"/>
          <w:szCs w:val="40"/>
        </w:rPr>
      </w:pPr>
      <w:r w:rsidRPr="005A59A4">
        <w:rPr>
          <w:rFonts w:ascii="Century Gothic" w:hAnsi="Century Gothic" w:cs="Times New Roman"/>
          <w:szCs w:val="40"/>
        </w:rPr>
        <w:t>Micah Orlebar-David</w:t>
      </w:r>
    </w:p>
    <w:tbl>
      <w:tblPr>
        <w:tblStyle w:val="TableGrid"/>
        <w:tblW w:w="99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103"/>
        <w:gridCol w:w="4820"/>
      </w:tblGrid>
      <w:tr w:rsidRPr="00BF7FE4" w:rsidR="00BF7FE4" w:rsidTr="30ADACB1" w14:paraId="0ED1C7E2" w14:textId="77777777">
        <w:tc>
          <w:tcPr>
            <w:tcW w:w="5103" w:type="dxa"/>
          </w:tcPr>
          <w:p w:rsidRPr="009C0E76" w:rsidR="00BF7FE4" w:rsidP="00F5251C" w:rsidRDefault="00BF7FE4" w14:paraId="10DDA727" w14:textId="7E682FCE">
            <w:pPr>
              <w:pStyle w:val="divdocumentword-breakParagraph"/>
              <w:rPr>
                <w:rStyle w:val="span"/>
                <w:rFonts w:ascii="Cambria" w:hAnsi="Cambria" w:eastAsia="Century Gothic" w:cs="Times New Roman"/>
                <w:color w:val="343434"/>
                <w:spacing w:val="4"/>
              </w:rPr>
            </w:pPr>
            <w:r w:rsidRPr="00BF7FE4">
              <w:rPr>
                <w:rFonts w:ascii="Cambria" w:hAnsi="Cambria" w:cs="Times New Roman"/>
              </w:rPr>
              <w:t xml:space="preserve">Surrey, </w:t>
            </w:r>
            <w:r w:rsidR="005A59A4">
              <w:rPr>
                <w:rFonts w:ascii="Cambria" w:hAnsi="Cambria" w:cs="Times New Roman"/>
              </w:rPr>
              <w:t xml:space="preserve">Thornton Heath, </w:t>
            </w:r>
            <w:r w:rsidRPr="00BF7FE4">
              <w:rPr>
                <w:rFonts w:ascii="Cambria" w:hAnsi="Cambria" w:cs="Times New Roman"/>
              </w:rPr>
              <w:t xml:space="preserve">CR7 </w:t>
            </w:r>
          </w:p>
          <w:p w:rsidRPr="009C0E76" w:rsidR="00BF7FE4" w:rsidP="00F5251C" w:rsidRDefault="005A59A4" w14:paraId="642A510C" w14:textId="77777777">
            <w:pPr>
              <w:pStyle w:val="divdocumentword-breakParagraph"/>
              <w:rPr>
                <w:rStyle w:val="divdocumentright-box"/>
                <w:rFonts w:ascii="Cambria" w:hAnsi="Cambria" w:eastAsia="Century Gothic" w:cs="Times New Roman"/>
                <w:color w:val="343434"/>
              </w:rPr>
            </w:pPr>
            <w:hyperlink w:history="1" r:id="rId5">
              <w:r w:rsidRPr="009C0E76" w:rsidR="00BF7FE4">
                <w:rPr>
                  <w:rStyle w:val="Hyperlink"/>
                  <w:rFonts w:ascii="Cambria" w:hAnsi="Cambria" w:eastAsia="Century Gothic" w:cs="Times New Roman"/>
                  <w:spacing w:val="4"/>
                </w:rPr>
                <w:t>micahdavid2001@hotmail.com</w:t>
              </w:r>
            </w:hyperlink>
            <w:r w:rsidRPr="009C0E76" w:rsidR="00BF7FE4">
              <w:rPr>
                <w:rStyle w:val="span"/>
                <w:rFonts w:ascii="Cambria" w:hAnsi="Cambria" w:eastAsia="Century Gothic" w:cs="Times New Roman"/>
                <w:color w:val="343434"/>
                <w:spacing w:val="4"/>
              </w:rPr>
              <w:t xml:space="preserve"> </w:t>
            </w:r>
          </w:p>
          <w:p w:rsidRPr="00BF7FE4" w:rsidR="00BF7FE4" w:rsidP="00F5251C" w:rsidRDefault="00BF7FE4" w14:paraId="1774EC5B" w14:textId="77777777">
            <w:pPr>
              <w:pStyle w:val="div"/>
              <w:rPr>
                <w:rFonts w:ascii="Cambria" w:hAnsi="Cambria" w:eastAsia="Century Gothic" w:cs="Times New Roman"/>
                <w:color w:val="343434"/>
                <w:spacing w:val="4"/>
                <w:shd w:val="clear" w:color="auto" w:fill="F4F4F4"/>
              </w:rPr>
            </w:pPr>
            <w:r w:rsidRPr="00BF7FE4">
              <w:rPr>
                <w:rStyle w:val="span"/>
                <w:rFonts w:ascii="Cambria" w:hAnsi="Cambria" w:eastAsia="Century Gothic" w:cs="Times New Roman"/>
                <w:color w:val="343434"/>
                <w:spacing w:val="4"/>
              </w:rPr>
              <w:t>07704272015</w:t>
            </w:r>
          </w:p>
        </w:tc>
        <w:tc>
          <w:tcPr>
            <w:tcW w:w="4820" w:type="dxa"/>
          </w:tcPr>
          <w:p w:rsidRPr="009C0E76" w:rsidR="00BF7FE4" w:rsidP="00A573F5" w:rsidRDefault="005A59A4" w14:paraId="05308105" w14:textId="77777777">
            <w:pPr>
              <w:ind w:left="-1094"/>
              <w:jc w:val="right"/>
              <w:rPr>
                <w:rStyle w:val="span"/>
                <w:rFonts w:ascii="Cambria" w:hAnsi="Cambria" w:eastAsia="Century Gothic" w:cs="Times New Roman"/>
                <w:color w:val="343434"/>
                <w:spacing w:val="4"/>
              </w:rPr>
            </w:pPr>
            <w:hyperlink w:history="1" r:id="rId6">
              <w:r w:rsidRPr="009C0E76" w:rsidR="00BF7FE4">
                <w:rPr>
                  <w:rStyle w:val="Hyperlink"/>
                  <w:rFonts w:ascii="Cambria" w:hAnsi="Cambria" w:eastAsia="Century Gothic" w:cs="Times New Roman"/>
                  <w:spacing w:val="4"/>
                </w:rPr>
                <w:t>www.linkedin.com/in/micah-orlebar-david</w:t>
              </w:r>
            </w:hyperlink>
          </w:p>
          <w:p w:rsidRPr="00BF7FE4" w:rsidR="00BF7FE4" w:rsidP="005A545C" w:rsidRDefault="00BF7FE4" w14:paraId="672A6659" w14:textId="77777777">
            <w:pPr>
              <w:jc w:val="right"/>
              <w:rPr>
                <w:rFonts w:ascii="Cambria" w:hAnsi="Cambria" w:cs="Times New Roman"/>
              </w:rPr>
            </w:pPr>
          </w:p>
        </w:tc>
      </w:tr>
    </w:tbl>
    <w:p w:rsidRPr="00BF7FE4" w:rsidR="00513875" w:rsidP="00513875" w:rsidRDefault="00513875" w14:paraId="0A37501D" w14:textId="77777777">
      <w:pPr>
        <w:spacing w:after="0"/>
        <w:rPr>
          <w:rFonts w:ascii="Cambria" w:hAnsi="Cambria" w:cs="Times New Roman"/>
          <w:sz w:val="24"/>
        </w:rPr>
      </w:pPr>
    </w:p>
    <w:p w:rsidRPr="005A59A4" w:rsidR="00BF7FE4" w:rsidP="46D3CBE9" w:rsidRDefault="00BF7FE4" w14:paraId="3BC8D4AA" w14:textId="139D82EB">
      <w:pPr>
        <w:rPr>
          <w:rFonts w:ascii="Cambria" w:hAnsi="Cambria"/>
          <w:sz w:val="20"/>
          <w:szCs w:val="20"/>
        </w:rPr>
      </w:pPr>
      <w:r w:rsidRPr="5442664E" w:rsidR="5442664E">
        <w:rPr>
          <w:rFonts w:ascii="Arial Black" w:hAnsi="Arial Black"/>
          <w:sz w:val="20"/>
          <w:szCs w:val="20"/>
        </w:rPr>
        <w:t>Profile</w:t>
      </w:r>
      <w:r w:rsidRPr="5442664E" w:rsidR="5442664E">
        <w:rPr>
          <w:rFonts w:ascii="Cambria" w:hAnsi="Cambria"/>
          <w:sz w:val="20"/>
          <w:szCs w:val="20"/>
        </w:rPr>
        <w:t xml:space="preserve">: Recent Computer Science graduate with a keen interest in cybersecurity and </w:t>
      </w:r>
      <w:r w:rsidRPr="5442664E" w:rsidR="5442664E">
        <w:rPr>
          <w:rFonts w:ascii="Cambria" w:hAnsi="Cambria"/>
          <w:sz w:val="20"/>
          <w:szCs w:val="20"/>
        </w:rPr>
        <w:t>a strong foundation</w:t>
      </w:r>
      <w:r w:rsidRPr="5442664E" w:rsidR="5442664E">
        <w:rPr>
          <w:rFonts w:ascii="Cambria" w:hAnsi="Cambria"/>
          <w:sz w:val="20"/>
          <w:szCs w:val="20"/>
        </w:rPr>
        <w:t xml:space="preserve"> in programming and web technologies. Eager to </w:t>
      </w:r>
      <w:r w:rsidRPr="5442664E" w:rsidR="5442664E">
        <w:rPr>
          <w:rFonts w:ascii="Cambria" w:hAnsi="Cambria"/>
          <w:sz w:val="20"/>
          <w:szCs w:val="20"/>
        </w:rPr>
        <w:t>leverage</w:t>
      </w:r>
      <w:r w:rsidRPr="5442664E" w:rsidR="5442664E">
        <w:rPr>
          <w:rFonts w:ascii="Cambria" w:hAnsi="Cambria"/>
          <w:sz w:val="20"/>
          <w:szCs w:val="20"/>
        </w:rPr>
        <w:t xml:space="preserve"> my skills and learn new techniques in a tech role.</w:t>
      </w:r>
    </w:p>
    <w:p w:rsidRPr="005A59A4" w:rsidR="00513875" w:rsidP="005A545C" w:rsidRDefault="00513875" w14:paraId="69D0C959" w14:textId="77777777">
      <w:pPr>
        <w:pStyle w:val="Heading1"/>
        <w:numPr>
          <w:ilvl w:val="0"/>
          <w:numId w:val="0"/>
        </w:numPr>
        <w:spacing w:before="0" w:after="0"/>
        <w:rPr>
          <w:rFonts w:ascii="Century Gothic" w:hAnsi="Century Gothic" w:cs="Times New Roman"/>
          <w:sz w:val="24"/>
          <w:szCs w:val="22"/>
        </w:rPr>
      </w:pPr>
      <w:r w:rsidRPr="005A59A4">
        <w:rPr>
          <w:rFonts w:ascii="Century Gothic" w:hAnsi="Century Gothic" w:cs="Times New Roman"/>
          <w:sz w:val="24"/>
          <w:szCs w:val="22"/>
        </w:rPr>
        <w:t>Education</w:t>
      </w:r>
    </w:p>
    <w:tbl>
      <w:tblPr>
        <w:tblStyle w:val="divdocumentleft-boxeducationparagraph"/>
        <w:tblW w:w="9356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93"/>
        <w:gridCol w:w="283"/>
        <w:gridCol w:w="8080"/>
      </w:tblGrid>
      <w:tr w:rsidRPr="005A59A4" w:rsidR="00513875" w:rsidTr="46D3CBE9" w14:paraId="54C85A76" w14:textId="77777777">
        <w:tc>
          <w:tcPr>
            <w:tcW w:w="993" w:type="dxa"/>
            <w:tcMar>
              <w:top w:w="0" w:type="dxa"/>
              <w:left w:w="5" w:type="dxa"/>
              <w:bottom w:w="5" w:type="dxa"/>
              <w:right w:w="5" w:type="dxa"/>
            </w:tcMar>
            <w:hideMark/>
          </w:tcPr>
          <w:p w:rsidRPr="005A59A4" w:rsidR="00513875" w:rsidP="00F5251C" w:rsidRDefault="00F5251C" w14:paraId="74C43B99" w14:textId="77777777">
            <w:pPr>
              <w:rPr>
                <w:rStyle w:val="divdocumentjobdates"/>
                <w:rFonts w:ascii="Cambria" w:hAnsi="Cambria" w:eastAsia="Century Gothic"/>
                <w:bCs/>
                <w:color w:val="343434"/>
                <w:spacing w:val="4"/>
                <w:sz w:val="20"/>
              </w:rPr>
            </w:pPr>
            <w:r w:rsidRPr="005A59A4">
              <w:rPr>
                <w:rStyle w:val="divdocumentjobdates"/>
                <w:rFonts w:ascii="Cambria" w:hAnsi="Cambria" w:eastAsia="Century Gothic"/>
                <w:color w:val="343434"/>
                <w:spacing w:val="4"/>
                <w:sz w:val="20"/>
              </w:rPr>
              <w:br/>
            </w:r>
            <w:r w:rsidRPr="005A59A4" w:rsidR="00513875">
              <w:rPr>
                <w:rStyle w:val="divdocumentjobdates"/>
                <w:rFonts w:ascii="Cambria" w:hAnsi="Cambria" w:eastAsia="Century Gothic"/>
                <w:color w:val="343434"/>
                <w:spacing w:val="4"/>
                <w:sz w:val="20"/>
              </w:rPr>
              <w:t>2019-01</w:t>
            </w:r>
            <w:r w:rsidRPr="005A59A4" w:rsidR="00513875">
              <w:rPr>
                <w:rStyle w:val="span"/>
                <w:rFonts w:ascii="Cambria" w:hAnsi="Cambria" w:eastAsia="Century Gothic"/>
                <w:bCs/>
                <w:color w:val="343434"/>
                <w:spacing w:val="4"/>
                <w:szCs w:val="22"/>
              </w:rPr>
              <w:t xml:space="preserve"> - </w:t>
            </w:r>
            <w:r w:rsidRPr="005A59A4" w:rsidR="00513875">
              <w:rPr>
                <w:rStyle w:val="divdocumentjobdates"/>
                <w:rFonts w:ascii="Cambria" w:hAnsi="Cambria" w:eastAsia="Century Gothic"/>
                <w:color w:val="343434"/>
                <w:spacing w:val="4"/>
                <w:sz w:val="20"/>
              </w:rPr>
              <w:t>2022-01</w:t>
            </w:r>
          </w:p>
        </w:tc>
        <w:tc>
          <w:tcPr>
            <w:tcW w:w="283" w:type="dxa"/>
            <w:tcMar>
              <w:top w:w="0" w:type="dxa"/>
              <w:left w:w="5" w:type="dxa"/>
              <w:bottom w:w="5" w:type="dxa"/>
              <w:right w:w="5" w:type="dxa"/>
            </w:tcMar>
            <w:hideMark/>
          </w:tcPr>
          <w:p w:rsidRPr="005A59A4" w:rsidR="00513875" w:rsidP="00F5251C" w:rsidRDefault="00513875" w14:paraId="6E7BEAA2" w14:textId="77777777">
            <w:pPr>
              <w:rPr>
                <w:rStyle w:val="divdocumentleft-boxpaddedlinedate-content"/>
                <w:rFonts w:ascii="Cambria" w:hAnsi="Cambria" w:eastAsia="Century Gothic"/>
                <w:color w:val="343434"/>
                <w:spacing w:val="4"/>
                <w:szCs w:val="22"/>
              </w:rPr>
            </w:pPr>
            <w:r w:rsidRPr="005A59A4">
              <w:rPr>
                <w:rStyle w:val="divdocumentleft-boxdatetablepindcell"/>
                <w:rFonts w:ascii="Cambria" w:hAnsi="Cambria" w:eastAsia="Century Gothic"/>
                <w:b/>
                <w:bCs/>
                <w:color w:val="343434"/>
                <w:spacing w:val="4"/>
                <w:szCs w:val="22"/>
              </w:rPr>
              <w:t> </w:t>
            </w:r>
          </w:p>
        </w:tc>
        <w:tc>
          <w:tcPr>
            <w:tcW w:w="8080" w:type="dxa"/>
            <w:tcMar>
              <w:top w:w="0" w:type="dxa"/>
              <w:left w:w="5" w:type="dxa"/>
              <w:bottom w:w="5" w:type="dxa"/>
              <w:right w:w="5" w:type="dxa"/>
            </w:tcMar>
            <w:hideMark/>
          </w:tcPr>
          <w:p w:rsidRPr="005A59A4" w:rsidR="00513875" w:rsidP="00F5251C" w:rsidRDefault="00F5251C" w14:paraId="7FCC58E5" w14:textId="77777777">
            <w:pPr>
              <w:pStyle w:val="Heading2"/>
              <w:numPr>
                <w:ilvl w:val="0"/>
                <w:numId w:val="0"/>
              </w:numPr>
              <w:spacing w:before="0"/>
              <w:outlineLvl w:val="1"/>
              <w:rPr>
                <w:rStyle w:val="divdocumentleft-boxparagraphsinglecolumn"/>
                <w:rFonts w:ascii="Arial Black" w:hAnsi="Arial Black"/>
                <w:sz w:val="22"/>
              </w:rPr>
            </w:pPr>
            <w:r w:rsidRPr="005A59A4">
              <w:rPr>
                <w:rStyle w:val="span"/>
                <w:rFonts w:ascii="Cambria" w:hAnsi="Cambria"/>
                <w:sz w:val="22"/>
              </w:rPr>
              <w:br/>
            </w:r>
            <w:r w:rsidRPr="005A59A4" w:rsidR="00513875">
              <w:rPr>
                <w:rStyle w:val="span"/>
                <w:rFonts w:ascii="Arial Black" w:hAnsi="Arial Black"/>
                <w:sz w:val="22"/>
              </w:rPr>
              <w:t>BSc Computer Science – 2:1</w:t>
            </w:r>
          </w:p>
          <w:p w:rsidRPr="005A59A4" w:rsidR="00513875" w:rsidP="00F5251C" w:rsidRDefault="00513875" w14:paraId="3533A70C" w14:textId="77777777">
            <w:pPr>
              <w:pStyle w:val="divdocumenttxtItl"/>
              <w:rPr>
                <w:rStyle w:val="divdocumentleft-boxparagraphsinglecolumn"/>
                <w:rFonts w:ascii="Cambria" w:hAnsi="Cambria" w:eastAsia="Century Gothic"/>
                <w:color w:val="343434"/>
                <w:spacing w:val="4"/>
                <w:szCs w:val="22"/>
              </w:rPr>
            </w:pPr>
            <w:r w:rsidRPr="005A59A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 xml:space="preserve">University of Kent </w:t>
            </w:r>
            <w:r w:rsidRPr="005A59A4" w:rsidR="00F5251C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>–</w:t>
            </w:r>
            <w:r w:rsidRPr="005A59A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 xml:space="preserve"> </w:t>
            </w:r>
            <w:r w:rsidRPr="005A59A4">
              <w:rPr>
                <w:rStyle w:val="divdocumenteducationjoblocation"/>
                <w:rFonts w:ascii="Cambria" w:hAnsi="Cambria" w:eastAsia="Century Gothic"/>
                <w:color w:val="343434"/>
                <w:spacing w:val="4"/>
                <w:szCs w:val="22"/>
              </w:rPr>
              <w:t>Canterbury</w:t>
            </w:r>
          </w:p>
          <w:p w:rsidRPr="005A59A4" w:rsidR="00513875" w:rsidP="00F5251C" w:rsidRDefault="00513875" w14:paraId="2B9B8FC8" w14:textId="77777777">
            <w:pPr>
              <w:pStyle w:val="divdocumentli"/>
              <w:numPr>
                <w:ilvl w:val="0"/>
                <w:numId w:val="1"/>
              </w:numPr>
              <w:ind w:left="301" w:hanging="301"/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</w:pPr>
            <w:r w:rsidRPr="005A59A4">
              <w:rPr>
                <w:rStyle w:val="Strong1"/>
                <w:rFonts w:ascii="Cambria" w:hAnsi="Cambria" w:eastAsia="Century Gothic"/>
                <w:bCs/>
                <w:color w:val="343434"/>
                <w:spacing w:val="4"/>
                <w:szCs w:val="22"/>
              </w:rPr>
              <w:t xml:space="preserve">Enhanced </w:t>
            </w:r>
            <w:r w:rsidRPr="005A59A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>Object-Oriented Programming knowledge through Java assignments</w:t>
            </w:r>
            <w:r w:rsidRPr="005A59A4" w:rsidR="005A545C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 xml:space="preserve"> and learnt basic functional programming skills</w:t>
            </w:r>
          </w:p>
          <w:p w:rsidRPr="005A59A4" w:rsidR="00513875" w:rsidP="00F5251C" w:rsidRDefault="00513875" w14:paraId="29292904" w14:textId="77777777">
            <w:pPr>
              <w:pStyle w:val="divdocumentli"/>
              <w:numPr>
                <w:ilvl w:val="0"/>
                <w:numId w:val="1"/>
              </w:numPr>
              <w:ind w:left="301" w:hanging="301"/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</w:pPr>
            <w:r w:rsidRPr="005A59A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>Electronic Commence in Website and Software Design (</w:t>
            </w:r>
            <w:r w:rsidRPr="005A59A4">
              <w:rPr>
                <w:rStyle w:val="Strong1"/>
                <w:rFonts w:ascii="Cambria" w:hAnsi="Cambria" w:eastAsia="Century Gothic"/>
                <w:bCs/>
                <w:color w:val="343434"/>
                <w:spacing w:val="4"/>
                <w:szCs w:val="22"/>
              </w:rPr>
              <w:t>PHP</w:t>
            </w:r>
            <w:r w:rsidRPr="005A59A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>)</w:t>
            </w:r>
          </w:p>
          <w:p w:rsidRPr="005A59A4" w:rsidR="00513875" w:rsidP="00F5251C" w:rsidRDefault="00513875" w14:paraId="7852EAD6" w14:textId="77777777">
            <w:pPr>
              <w:pStyle w:val="divdocumentli"/>
              <w:numPr>
                <w:ilvl w:val="0"/>
                <w:numId w:val="1"/>
              </w:numPr>
              <w:ind w:left="301" w:hanging="301"/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</w:pPr>
            <w:r w:rsidRPr="005A59A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>Web Page Development (</w:t>
            </w:r>
            <w:r w:rsidRPr="005A59A4">
              <w:rPr>
                <w:rStyle w:val="Strong1"/>
                <w:rFonts w:ascii="Cambria" w:hAnsi="Cambria" w:eastAsia="Century Gothic"/>
                <w:color w:val="343434"/>
                <w:spacing w:val="4"/>
                <w:szCs w:val="22"/>
              </w:rPr>
              <w:t>HTML</w:t>
            </w:r>
            <w:r w:rsidRPr="005A59A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 xml:space="preserve">, </w:t>
            </w:r>
            <w:r w:rsidRPr="005A59A4">
              <w:rPr>
                <w:rStyle w:val="Strong1"/>
                <w:rFonts w:ascii="Cambria" w:hAnsi="Cambria" w:eastAsia="Century Gothic"/>
                <w:color w:val="343434"/>
                <w:spacing w:val="4"/>
                <w:szCs w:val="22"/>
              </w:rPr>
              <w:t>JavaScript</w:t>
            </w:r>
            <w:r w:rsidRPr="005A59A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 xml:space="preserve">, </w:t>
            </w:r>
            <w:r w:rsidRPr="005A59A4">
              <w:rPr>
                <w:rStyle w:val="Strong1"/>
                <w:rFonts w:ascii="Cambria" w:hAnsi="Cambria" w:eastAsia="Century Gothic"/>
                <w:color w:val="343434"/>
                <w:spacing w:val="4"/>
                <w:szCs w:val="22"/>
              </w:rPr>
              <w:t>CSS</w:t>
            </w:r>
            <w:r w:rsidRPr="005A59A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>) and (</w:t>
            </w:r>
            <w:r w:rsidRPr="005A59A4">
              <w:rPr>
                <w:rStyle w:val="Strong1"/>
                <w:rFonts w:ascii="Cambria" w:hAnsi="Cambria" w:eastAsia="Century Gothic"/>
                <w:color w:val="343434"/>
                <w:spacing w:val="4"/>
                <w:szCs w:val="22"/>
              </w:rPr>
              <w:t>Node.js)</w:t>
            </w:r>
            <w:r w:rsidRPr="005A59A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 xml:space="preserve"> for Backend scripting projects</w:t>
            </w:r>
          </w:p>
          <w:p w:rsidRPr="005A59A4" w:rsidR="00513875" w:rsidP="00F5251C" w:rsidRDefault="00513875" w14:paraId="3091B270" w14:textId="77777777">
            <w:pPr>
              <w:pStyle w:val="divdocumentli"/>
              <w:numPr>
                <w:ilvl w:val="0"/>
                <w:numId w:val="1"/>
              </w:numPr>
              <w:ind w:left="301" w:hanging="301"/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</w:pPr>
            <w:r w:rsidRPr="005A59A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 xml:space="preserve">Relational Database Design &amp; DBMS such as </w:t>
            </w:r>
            <w:r w:rsidRPr="005A59A4">
              <w:rPr>
                <w:rStyle w:val="Strong1"/>
                <w:rFonts w:ascii="Cambria" w:hAnsi="Cambria" w:eastAsia="Century Gothic"/>
                <w:bCs/>
                <w:color w:val="343434"/>
                <w:spacing w:val="4"/>
                <w:szCs w:val="22"/>
              </w:rPr>
              <w:t>MySQL</w:t>
            </w:r>
            <w:r w:rsidRPr="005A59A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 xml:space="preserve"> and </w:t>
            </w:r>
            <w:r w:rsidRPr="005A59A4">
              <w:rPr>
                <w:rStyle w:val="Strong1"/>
                <w:rFonts w:ascii="Cambria" w:hAnsi="Cambria" w:eastAsia="Century Gothic"/>
                <w:bCs/>
                <w:color w:val="343434"/>
                <w:spacing w:val="4"/>
                <w:szCs w:val="22"/>
              </w:rPr>
              <w:t>PostgreSQL</w:t>
            </w:r>
          </w:p>
          <w:p w:rsidRPr="005A59A4" w:rsidR="00513875" w:rsidP="00F5251C" w:rsidRDefault="00E50DA3" w14:paraId="1EC48DBE" w14:textId="1D11A224">
            <w:pPr>
              <w:pStyle w:val="divdocumentli"/>
              <w:numPr>
                <w:ilvl w:val="0"/>
                <w:numId w:val="1"/>
              </w:numPr>
              <w:ind w:left="301" w:hanging="301"/>
              <w:rPr>
                <w:rStyle w:val="Strong1"/>
                <w:rFonts w:ascii="Cambria" w:hAnsi="Cambria" w:eastAsia="Century Gothic"/>
                <w:color w:val="343434"/>
                <w:spacing w:val="4"/>
                <w:szCs w:val="22"/>
              </w:rPr>
            </w:pPr>
            <w:r w:rsidRPr="005A59A4">
              <w:rPr>
                <w:rStyle w:val="Strong1"/>
                <w:rFonts w:ascii="Cambria" w:hAnsi="Cambria" w:eastAsia="Century Gothic"/>
                <w:bCs/>
                <w:color w:val="343434"/>
                <w:spacing w:val="4"/>
                <w:szCs w:val="22"/>
              </w:rPr>
              <w:t>Learnt basic</w:t>
            </w:r>
            <w:r w:rsidRPr="005A59A4" w:rsidR="00513875">
              <w:rPr>
                <w:rStyle w:val="Strong1"/>
                <w:rFonts w:ascii="Cambria" w:hAnsi="Cambria" w:eastAsia="Century Gothic"/>
                <w:bCs/>
                <w:color w:val="343434"/>
                <w:spacing w:val="4"/>
                <w:szCs w:val="22"/>
              </w:rPr>
              <w:t xml:space="preserve"> C++ </w:t>
            </w:r>
            <w:r w:rsidRPr="005A59A4">
              <w:rPr>
                <w:rStyle w:val="Strong1"/>
                <w:rFonts w:ascii="Cambria" w:hAnsi="Cambria" w:eastAsia="Century Gothic"/>
                <w:bCs/>
                <w:color w:val="343434"/>
                <w:spacing w:val="4"/>
                <w:szCs w:val="22"/>
              </w:rPr>
              <w:t>to program Internet of Things Project</w:t>
            </w:r>
          </w:p>
          <w:p w:rsidRPr="005A59A4" w:rsidR="00513875" w:rsidP="00F5251C" w:rsidRDefault="00513875" w14:paraId="3D8726FB" w14:textId="77777777">
            <w:pPr>
              <w:pStyle w:val="divdocumentli"/>
              <w:numPr>
                <w:ilvl w:val="0"/>
                <w:numId w:val="1"/>
              </w:numPr>
              <w:ind w:left="301" w:hanging="301"/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</w:pPr>
            <w:r w:rsidRPr="005A59A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>Collaborated on two group projects to design and deliver software including full cycle of software engineering using agile method</w:t>
            </w:r>
          </w:p>
          <w:p w:rsidRPr="005A59A4" w:rsidR="00513875" w:rsidP="00F5251C" w:rsidRDefault="00513875" w14:paraId="191A8749" w14:textId="5B379221">
            <w:pPr>
              <w:pStyle w:val="divdocumentli"/>
              <w:numPr>
                <w:ilvl w:val="0"/>
                <w:numId w:val="1"/>
              </w:numPr>
              <w:ind w:left="301" w:hanging="301"/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</w:pPr>
            <w:r w:rsidRPr="005A59A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>Designed and delivered</w:t>
            </w:r>
            <w:r w:rsidRPr="005A59A4" w:rsidR="00E50DA3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 xml:space="preserve"> group and individual</w:t>
            </w:r>
            <w:r w:rsidRPr="005A59A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 xml:space="preserve"> </w:t>
            </w:r>
            <w:r w:rsidRPr="005A59A4" w:rsidR="007E65C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 xml:space="preserve">PowerPoint </w:t>
            </w:r>
            <w:r w:rsidRPr="005A59A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 xml:space="preserve">presentations </w:t>
            </w:r>
            <w:r w:rsidRPr="005A59A4" w:rsidR="007E65C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 xml:space="preserve">in person and </w:t>
            </w:r>
            <w:r w:rsidRPr="005A59A4" w:rsidR="000E041A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>virtually</w:t>
            </w:r>
          </w:p>
          <w:p w:rsidRPr="005A59A4" w:rsidR="00F5251C" w:rsidP="46D3CBE9" w:rsidRDefault="30ADACB1" w14:noSpellErr="1" w14:paraId="443D6E13" w14:textId="05C7592A">
            <w:pPr>
              <w:pStyle w:val="divdocumentli"/>
              <w:numPr>
                <w:ilvl w:val="0"/>
                <w:numId w:val="1"/>
              </w:numPr>
              <w:ind w:left="301" w:hanging="301"/>
              <w:rPr>
                <w:rStyle w:val="span"/>
                <w:rFonts w:ascii="Cambria" w:hAnsi="Cambria" w:eastAsia="Century Gothic"/>
                <w:color w:val="343434"/>
              </w:rPr>
            </w:pPr>
            <w:r w:rsidRPr="46D3CBE9" w:rsidR="46D3CBE9">
              <w:rPr>
                <w:rStyle w:val="span"/>
                <w:rFonts w:ascii="Cambria" w:hAnsi="Cambria" w:eastAsia="Century Gothic"/>
                <w:color w:val="343434"/>
              </w:rPr>
              <w:t xml:space="preserve">Full stack development, developing a web application that used APIs to scrape data, store it in a database and </w:t>
            </w:r>
            <w:r w:rsidRPr="46D3CBE9" w:rsidR="46D3CBE9">
              <w:rPr>
                <w:rStyle w:val="span"/>
                <w:rFonts w:ascii="Cambria" w:hAnsi="Cambria" w:eastAsia="Century Gothic"/>
                <w:color w:val="343434"/>
              </w:rPr>
              <w:t>render</w:t>
            </w:r>
            <w:r w:rsidRPr="46D3CBE9" w:rsidR="46D3CBE9">
              <w:rPr>
                <w:rStyle w:val="span"/>
                <w:rFonts w:ascii="Cambria" w:hAnsi="Cambria" w:eastAsia="Century Gothic"/>
                <w:color w:val="343434"/>
              </w:rPr>
              <w:t xml:space="preserve"> it on to the frontend within a team of students for final year project</w:t>
            </w:r>
          </w:p>
          <w:p w:rsidRPr="005A59A4" w:rsidR="00F5251C" w:rsidP="46D3CBE9" w:rsidRDefault="30ADACB1" w14:paraId="13CA051E" w14:textId="7AB84BFB">
            <w:pPr>
              <w:pStyle w:val="divdocumentli"/>
              <w:numPr>
                <w:ilvl w:val="0"/>
                <w:numId w:val="1"/>
              </w:numPr>
              <w:ind w:left="301" w:hanging="301"/>
              <w:rPr>
                <w:rStyle w:val="span"/>
                <w:rFonts w:ascii="Cambria" w:hAnsi="Cambria" w:eastAsia="Century Gothic"/>
                <w:color w:val="343434"/>
              </w:rPr>
            </w:pPr>
            <w:r w:rsidRPr="46D3CBE9" w:rsidR="46D3CBE9">
              <w:rPr>
                <w:rStyle w:val="span"/>
                <w:rFonts w:ascii="Cambria" w:hAnsi="Cambria" w:eastAsia="Century Gothic"/>
                <w:color w:val="343434"/>
              </w:rPr>
              <w:t>Completed coursework in cybersecurity-related topics, including network security and cryptography.</w:t>
            </w:r>
          </w:p>
          <w:p w:rsidRPr="005A59A4" w:rsidR="00F5251C" w:rsidP="46D3CBE9" w:rsidRDefault="30ADACB1" w14:paraId="27C9F07B" w14:textId="6DF29E34">
            <w:pPr>
              <w:pStyle w:val="Normal"/>
              <w:ind w:left="0"/>
            </w:pPr>
          </w:p>
        </w:tc>
      </w:tr>
    </w:tbl>
    <w:p w:rsidRPr="005A59A4" w:rsidR="00513875" w:rsidP="00513875" w:rsidRDefault="00513875" w14:paraId="5DAB6C7B" w14:textId="77777777">
      <w:pPr>
        <w:rPr>
          <w:rFonts w:ascii="Cambria" w:hAnsi="Cambria" w:cs="Times New Roman"/>
          <w:vanish/>
        </w:rPr>
      </w:pPr>
    </w:p>
    <w:tbl>
      <w:tblPr>
        <w:tblStyle w:val="divdocumentleft-boxeducationparagraph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310"/>
        <w:gridCol w:w="30"/>
        <w:gridCol w:w="6070"/>
      </w:tblGrid>
      <w:tr w:rsidRPr="005A59A4" w:rsidR="00513875" w:rsidTr="30ADACB1" w14:paraId="5538347E" w14:textId="77777777">
        <w:tc>
          <w:tcPr>
            <w:tcW w:w="1310" w:type="dxa"/>
            <w:tcMar>
              <w:top w:w="200" w:type="dxa"/>
              <w:left w:w="5" w:type="dxa"/>
              <w:bottom w:w="5" w:type="dxa"/>
              <w:right w:w="5" w:type="dxa"/>
            </w:tcMar>
            <w:hideMark/>
          </w:tcPr>
          <w:p w:rsidRPr="005A59A4" w:rsidR="00513875" w:rsidP="00F5251C" w:rsidRDefault="00513875" w14:paraId="293625A3" w14:textId="77777777">
            <w:pPr>
              <w:rPr>
                <w:rStyle w:val="divdocumentjobdates"/>
                <w:rFonts w:ascii="Cambria" w:hAnsi="Cambria" w:eastAsia="Century Gothic"/>
                <w:bCs/>
                <w:color w:val="343434"/>
                <w:spacing w:val="4"/>
                <w:sz w:val="20"/>
              </w:rPr>
            </w:pPr>
            <w:r w:rsidRPr="005A59A4">
              <w:rPr>
                <w:rStyle w:val="divdocumentjobdates"/>
                <w:rFonts w:ascii="Cambria" w:hAnsi="Cambria" w:eastAsia="Century Gothic"/>
                <w:color w:val="343434"/>
                <w:spacing w:val="4"/>
                <w:sz w:val="20"/>
              </w:rPr>
              <w:t>2017-01</w:t>
            </w:r>
            <w:r w:rsidRPr="005A59A4">
              <w:rPr>
                <w:rStyle w:val="span"/>
                <w:rFonts w:ascii="Cambria" w:hAnsi="Cambria" w:eastAsia="Century Gothic"/>
                <w:bCs/>
                <w:color w:val="343434"/>
                <w:spacing w:val="4"/>
                <w:szCs w:val="22"/>
              </w:rPr>
              <w:t xml:space="preserve"> - </w:t>
            </w:r>
            <w:r w:rsidRPr="005A59A4">
              <w:rPr>
                <w:rStyle w:val="divdocumentjobdates"/>
                <w:rFonts w:ascii="Cambria" w:hAnsi="Cambria" w:eastAsia="Century Gothic"/>
                <w:color w:val="343434"/>
                <w:spacing w:val="4"/>
                <w:sz w:val="20"/>
              </w:rPr>
              <w:t>2019-01</w:t>
            </w:r>
          </w:p>
        </w:tc>
        <w:tc>
          <w:tcPr>
            <w:tcW w:w="30" w:type="dxa"/>
            <w:tcMar>
              <w:top w:w="200" w:type="dxa"/>
              <w:left w:w="5" w:type="dxa"/>
              <w:bottom w:w="5" w:type="dxa"/>
              <w:right w:w="5" w:type="dxa"/>
            </w:tcMar>
            <w:hideMark/>
          </w:tcPr>
          <w:p w:rsidRPr="005A59A4" w:rsidR="00513875" w:rsidP="00F5251C" w:rsidRDefault="00513875" w14:paraId="63E4A9CD" w14:textId="77777777">
            <w:pPr>
              <w:rPr>
                <w:rStyle w:val="divdocumentleft-boxpaddedlinedate-content"/>
                <w:rFonts w:ascii="Cambria" w:hAnsi="Cambria" w:eastAsia="Century Gothic"/>
                <w:color w:val="343434"/>
                <w:spacing w:val="4"/>
                <w:szCs w:val="22"/>
              </w:rPr>
            </w:pPr>
            <w:r w:rsidRPr="005A59A4">
              <w:rPr>
                <w:rStyle w:val="divdocumentleft-boxdatetablepindcell"/>
                <w:rFonts w:ascii="Cambria" w:hAnsi="Cambria" w:eastAsia="Century Gothic"/>
                <w:b/>
                <w:bCs/>
                <w:color w:val="343434"/>
                <w:spacing w:val="4"/>
                <w:szCs w:val="22"/>
              </w:rPr>
              <w:t> </w:t>
            </w:r>
          </w:p>
        </w:tc>
        <w:tc>
          <w:tcPr>
            <w:tcW w:w="6070" w:type="dxa"/>
            <w:tcMar>
              <w:top w:w="200" w:type="dxa"/>
              <w:left w:w="5" w:type="dxa"/>
              <w:bottom w:w="5" w:type="dxa"/>
              <w:right w:w="5" w:type="dxa"/>
            </w:tcMar>
            <w:hideMark/>
          </w:tcPr>
          <w:p w:rsidRPr="005A59A4" w:rsidR="00513875" w:rsidP="00F5251C" w:rsidRDefault="00513875" w14:paraId="0E283B98" w14:textId="77777777">
            <w:pPr>
              <w:pStyle w:val="Heading2"/>
              <w:numPr>
                <w:ilvl w:val="0"/>
                <w:numId w:val="0"/>
              </w:numPr>
              <w:spacing w:before="0"/>
              <w:outlineLvl w:val="1"/>
              <w:rPr>
                <w:rStyle w:val="divdocumentleft-boxparagraphsinglecolumn"/>
                <w:rFonts w:ascii="Arial Black" w:hAnsi="Arial Black" w:eastAsia="Century Gothic" w:cs="Times New Roman"/>
                <w:b w:val="0"/>
                <w:bCs w:val="0"/>
                <w:color w:val="343434"/>
                <w:spacing w:val="4"/>
                <w:sz w:val="22"/>
                <w:szCs w:val="22"/>
              </w:rPr>
            </w:pPr>
            <w:r w:rsidRPr="005A59A4">
              <w:rPr>
                <w:rStyle w:val="span"/>
                <w:rFonts w:ascii="Arial Black" w:hAnsi="Arial Black" w:eastAsia="Century Gothic" w:cs="Times New Roman"/>
                <w:color w:val="343434"/>
                <w:spacing w:val="4"/>
                <w:sz w:val="22"/>
                <w:szCs w:val="22"/>
              </w:rPr>
              <w:t>BTech: Engineering</w:t>
            </w:r>
          </w:p>
          <w:p w:rsidRPr="005A59A4" w:rsidR="005A545C" w:rsidP="00F5251C" w:rsidRDefault="00513875" w14:paraId="7030C2AE" w14:textId="77777777">
            <w:pPr>
              <w:pStyle w:val="divdocumenttxtItl"/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</w:pPr>
            <w:r w:rsidRPr="005A59A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 xml:space="preserve">Coulsdon College - </w:t>
            </w:r>
            <w:r w:rsidRPr="005A59A4">
              <w:rPr>
                <w:rStyle w:val="divdocumenteducationjoblocation"/>
                <w:rFonts w:ascii="Cambria" w:hAnsi="Cambria" w:eastAsia="Century Gothic"/>
                <w:color w:val="343434"/>
                <w:spacing w:val="4"/>
                <w:szCs w:val="22"/>
              </w:rPr>
              <w:t>Coulsdon, CRY</w:t>
            </w:r>
          </w:p>
          <w:p w:rsidRPr="005A59A4" w:rsidR="00513875" w:rsidP="00F5251C" w:rsidRDefault="00513875" w14:paraId="41C59C43" w14:textId="7BC9F2F7">
            <w:pPr>
              <w:pStyle w:val="p"/>
              <w:numPr>
                <w:ilvl w:val="0"/>
                <w:numId w:val="16"/>
              </w:numPr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</w:pPr>
            <w:r w:rsidRPr="005A59A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 xml:space="preserve">Computer Science (B), </w:t>
            </w:r>
          </w:p>
          <w:p w:rsidRPr="005A59A4" w:rsidR="00513875" w:rsidP="00F5251C" w:rsidRDefault="00513875" w14:paraId="18306A00" w14:textId="77777777">
            <w:pPr>
              <w:pStyle w:val="p"/>
              <w:numPr>
                <w:ilvl w:val="0"/>
                <w:numId w:val="16"/>
              </w:numPr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</w:pPr>
            <w:bookmarkStart w:name="_GoBack" w:id="0"/>
            <w:bookmarkEnd w:id="0"/>
            <w:r w:rsidRPr="005A59A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>Engineering (Distinction-Merit)</w:t>
            </w:r>
          </w:p>
        </w:tc>
      </w:tr>
    </w:tbl>
    <w:p w:rsidRPr="005A59A4" w:rsidR="00513875" w:rsidP="00F5251C" w:rsidRDefault="00513875" w14:paraId="02EB378F" w14:textId="77777777">
      <w:pPr>
        <w:spacing w:line="240" w:lineRule="auto"/>
        <w:rPr>
          <w:rFonts w:ascii="Cambria" w:hAnsi="Cambria" w:cs="Times New Roman"/>
          <w:vanish/>
          <w:sz w:val="20"/>
        </w:rPr>
      </w:pPr>
    </w:p>
    <w:tbl>
      <w:tblPr>
        <w:tblStyle w:val="divdocumentleft-boxeducationparagraph"/>
        <w:tblW w:w="9923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310"/>
        <w:gridCol w:w="30"/>
        <w:gridCol w:w="8583"/>
      </w:tblGrid>
      <w:tr w:rsidRPr="005A59A4" w:rsidR="00A573F5" w:rsidTr="37F0A5F4" w14:paraId="16DF720A" w14:textId="77777777">
        <w:trPr>
          <w:trHeight w:val="300"/>
        </w:trPr>
        <w:tc>
          <w:tcPr>
            <w:tcW w:w="1310" w:type="dxa"/>
            <w:tcMar>
              <w:top w:w="200" w:type="dxa"/>
              <w:left w:w="5" w:type="dxa"/>
              <w:bottom w:w="5" w:type="dxa"/>
              <w:right w:w="5" w:type="dxa"/>
            </w:tcMar>
            <w:hideMark/>
          </w:tcPr>
          <w:p w:rsidRPr="005A59A4" w:rsidR="00A573F5" w:rsidP="37F0A5F4" w:rsidRDefault="00A573F5" w14:paraId="2AF75788" w14:textId="77777777">
            <w:pPr>
              <w:rPr>
                <w:rStyle w:val="divdocumentjobdates"/>
                <w:rFonts w:ascii="Cambria" w:hAnsi="Cambria" w:eastAsia="Century Gothic"/>
                <w:color w:val="343434"/>
                <w:spacing w:val="4"/>
                <w:sz w:val="20"/>
              </w:rPr>
            </w:pPr>
            <w:r w:rsidRPr="005A59A4">
              <w:rPr>
                <w:rStyle w:val="divdocumentjobdates"/>
                <w:rFonts w:ascii="Cambria" w:hAnsi="Cambria" w:eastAsia="Century Gothic"/>
                <w:color w:val="343434"/>
                <w:spacing w:val="4"/>
                <w:sz w:val="20"/>
              </w:rPr>
              <w:t>2012-01</w:t>
            </w:r>
            <w:r w:rsidRPr="005A59A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 xml:space="preserve"> - </w:t>
            </w:r>
            <w:r w:rsidRPr="005A59A4">
              <w:rPr>
                <w:rStyle w:val="divdocumentjobdates"/>
                <w:rFonts w:ascii="Cambria" w:hAnsi="Cambria" w:eastAsia="Century Gothic"/>
                <w:color w:val="343434"/>
                <w:spacing w:val="4"/>
                <w:sz w:val="20"/>
              </w:rPr>
              <w:t>2017-01</w:t>
            </w:r>
          </w:p>
        </w:tc>
        <w:tc>
          <w:tcPr>
            <w:tcW w:w="30" w:type="dxa"/>
            <w:tcMar>
              <w:top w:w="200" w:type="dxa"/>
              <w:left w:w="5" w:type="dxa"/>
              <w:bottom w:w="5" w:type="dxa"/>
              <w:right w:w="5" w:type="dxa"/>
            </w:tcMar>
            <w:hideMark/>
          </w:tcPr>
          <w:p w:rsidRPr="005A59A4" w:rsidR="00A573F5" w:rsidP="00F5251C" w:rsidRDefault="00A573F5" w14:paraId="4F6584BE" w14:textId="77777777">
            <w:pPr>
              <w:rPr>
                <w:rStyle w:val="divdocumentleft-boxpaddedlinedate-content"/>
                <w:rFonts w:ascii="Cambria" w:hAnsi="Cambria" w:eastAsia="Century Gothic"/>
                <w:color w:val="343434"/>
                <w:spacing w:val="4"/>
                <w:szCs w:val="22"/>
              </w:rPr>
            </w:pPr>
            <w:r w:rsidRPr="005A59A4">
              <w:rPr>
                <w:rStyle w:val="divdocumentleft-boxdatetablepindcell"/>
                <w:rFonts w:ascii="Cambria" w:hAnsi="Cambria" w:eastAsia="Century Gothic"/>
                <w:b/>
                <w:bCs/>
                <w:color w:val="343434"/>
                <w:spacing w:val="4"/>
                <w:szCs w:val="22"/>
              </w:rPr>
              <w:t> </w:t>
            </w:r>
          </w:p>
        </w:tc>
        <w:tc>
          <w:tcPr>
            <w:tcW w:w="8583" w:type="dxa"/>
            <w:tcMar>
              <w:top w:w="200" w:type="dxa"/>
              <w:left w:w="5" w:type="dxa"/>
              <w:bottom w:w="5" w:type="dxa"/>
              <w:right w:w="5" w:type="dxa"/>
            </w:tcMar>
            <w:hideMark/>
          </w:tcPr>
          <w:p w:rsidRPr="005A59A4" w:rsidR="00A573F5" w:rsidP="00F5251C" w:rsidRDefault="00A573F5" w14:paraId="00473925" w14:textId="77777777">
            <w:pPr>
              <w:pStyle w:val="Heading2"/>
              <w:numPr>
                <w:ilvl w:val="1"/>
                <w:numId w:val="0"/>
              </w:numPr>
              <w:spacing w:before="0"/>
              <w:outlineLvl w:val="1"/>
              <w:rPr>
                <w:rStyle w:val="divdocumentleft-boxparagraphsinglecolumn"/>
                <w:rFonts w:ascii="Arial Black" w:hAnsi="Arial Black" w:eastAsia="Century Gothic" w:cs="Times New Roman"/>
                <w:color w:val="343434"/>
                <w:spacing w:val="4"/>
                <w:sz w:val="22"/>
                <w:szCs w:val="24"/>
              </w:rPr>
            </w:pPr>
            <w:r w:rsidRPr="005A59A4">
              <w:rPr>
                <w:rStyle w:val="span"/>
                <w:rFonts w:ascii="Arial Black" w:hAnsi="Arial Black" w:eastAsia="Century Gothic" w:cs="Times New Roman"/>
                <w:color w:val="343434"/>
                <w:spacing w:val="4"/>
                <w:sz w:val="22"/>
                <w:szCs w:val="24"/>
              </w:rPr>
              <w:t>High School Diploma</w:t>
            </w:r>
          </w:p>
          <w:p w:rsidRPr="005A59A4" w:rsidR="00A573F5" w:rsidP="00F5251C" w:rsidRDefault="00A573F5" w14:paraId="4C174863" w14:textId="77777777">
            <w:pPr>
              <w:pStyle w:val="divdocumenttxtItl"/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</w:pPr>
            <w:r w:rsidRPr="005A59A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 xml:space="preserve">The Quest Academy - </w:t>
            </w:r>
            <w:r w:rsidRPr="005A59A4">
              <w:rPr>
                <w:rStyle w:val="divdocumenteducationjoblocation"/>
                <w:rFonts w:ascii="Cambria" w:hAnsi="Cambria" w:eastAsia="Century Gothic"/>
                <w:color w:val="343434"/>
                <w:spacing w:val="4"/>
                <w:szCs w:val="22"/>
              </w:rPr>
              <w:t>South Croydon</w:t>
            </w:r>
          </w:p>
          <w:p w:rsidRPr="005A59A4" w:rsidR="00A573F5" w:rsidP="00F5251C" w:rsidRDefault="00A573F5" w14:paraId="22E41C98" w14:textId="77777777">
            <w:pPr>
              <w:pStyle w:val="p"/>
              <w:numPr>
                <w:ilvl w:val="0"/>
                <w:numId w:val="16"/>
              </w:numPr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</w:pPr>
            <w:r w:rsidRPr="005A59A4"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  <w:t>9 subjects A–C including Math A, Science A, Computer Science B</w:t>
            </w:r>
          </w:p>
          <w:p w:rsidRPr="005A59A4" w:rsidR="00A573F5" w:rsidP="37F0A5F4" w:rsidRDefault="00A573F5" w14:paraId="56D27A67" w14:textId="5E36F6D0">
            <w:pPr>
              <w:pStyle w:val="p"/>
              <w:rPr>
                <w:rStyle w:val="span"/>
                <w:rFonts w:ascii="Cambria" w:hAnsi="Cambria" w:eastAsia="Century Gothic"/>
                <w:color w:val="343434"/>
                <w:spacing w:val="4"/>
                <w:szCs w:val="22"/>
              </w:rPr>
            </w:pPr>
          </w:p>
        </w:tc>
      </w:tr>
    </w:tbl>
    <w:p w:rsidRPr="005A59A4" w:rsidR="37F0A5F4" w:rsidP="37F0A5F4" w:rsidRDefault="37F0A5F4" w14:paraId="785A7660" w14:textId="77777777">
      <w:pPr>
        <w:pStyle w:val="Heading1"/>
        <w:numPr>
          <w:ilvl w:val="0"/>
          <w:numId w:val="0"/>
        </w:numPr>
        <w:spacing w:before="240"/>
        <w:ind w:left="432" w:hanging="432"/>
        <w:rPr>
          <w:rStyle w:val="divdocumenttxtBold"/>
          <w:rFonts w:ascii="Century Gothic" w:hAnsi="Century Gothic" w:cs="Times New Roman"/>
          <w:b/>
          <w:bCs/>
          <w:sz w:val="24"/>
          <w:szCs w:val="28"/>
          <w:u w:val="single"/>
        </w:rPr>
      </w:pPr>
      <w:r w:rsidRPr="005A59A4">
        <w:rPr>
          <w:rStyle w:val="divdocumenttxtBold"/>
          <w:rFonts w:ascii="Century Gothic" w:hAnsi="Century Gothic" w:cs="Times New Roman"/>
          <w:b/>
          <w:bCs/>
          <w:sz w:val="24"/>
          <w:szCs w:val="28"/>
          <w:u w:val="single"/>
        </w:rPr>
        <w:t>Relevant Work Experience</w:t>
      </w:r>
    </w:p>
    <w:tbl>
      <w:tblPr>
        <w:tblStyle w:val="divdocumentleft-boxexperienceparagraph"/>
        <w:tblW w:w="9924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"/>
        <w:gridCol w:w="113"/>
        <w:gridCol w:w="428"/>
        <w:gridCol w:w="8319"/>
      </w:tblGrid>
      <w:tr w:rsidRPr="00BD38C6" w:rsidR="00513875" w:rsidTr="2C818EA6" w14:paraId="15DF88BB" w14:textId="77777777">
        <w:trPr>
          <w:trHeight w:val="297"/>
        </w:trPr>
        <w:tc>
          <w:tcPr>
            <w:tcW w:w="1064" w:type="dxa"/>
            <w:tcMar>
              <w:top w:w="0" w:type="dxa"/>
              <w:left w:w="5" w:type="dxa"/>
              <w:bottom w:w="5" w:type="dxa"/>
              <w:right w:w="5" w:type="dxa"/>
            </w:tcMar>
            <w:hideMark/>
          </w:tcPr>
          <w:p w:rsidRPr="00BF7FE4" w:rsidR="00513875" w:rsidP="37F0A5F4" w:rsidRDefault="00513875" w14:paraId="49487B1B" w14:textId="77777777">
            <w:pPr>
              <w:spacing w:line="360" w:lineRule="atLeast"/>
              <w:rPr>
                <w:rStyle w:val="divdocumentjobdates"/>
                <w:rFonts w:ascii="Cambria" w:hAnsi="Cambria" w:eastAsia="Century Gothic"/>
                <w:b/>
                <w:bCs/>
                <w:color w:val="343434"/>
                <w:spacing w:val="4"/>
                <w:sz w:val="20"/>
                <w:szCs w:val="20"/>
              </w:rPr>
            </w:pPr>
            <w:r w:rsidRPr="37F0A5F4">
              <w:rPr>
                <w:rStyle w:val="divdocumentjobdates"/>
                <w:rFonts w:ascii="Cambria" w:hAnsi="Cambria" w:eastAsia="Century Gothic"/>
                <w:color w:val="343434"/>
                <w:spacing w:val="4"/>
                <w:sz w:val="20"/>
                <w:szCs w:val="20"/>
              </w:rPr>
              <w:t>2022-06</w:t>
            </w:r>
            <w:r w:rsidRPr="37F0A5F4">
              <w:rPr>
                <w:rStyle w:val="span"/>
                <w:rFonts w:ascii="Cambria" w:hAnsi="Cambria" w:eastAsia="Century Gothic"/>
                <w:b/>
                <w:bCs/>
                <w:color w:val="343434"/>
                <w:spacing w:val="4"/>
              </w:rPr>
              <w:t xml:space="preserve"> - </w:t>
            </w:r>
            <w:r w:rsidRPr="37F0A5F4">
              <w:rPr>
                <w:rStyle w:val="divdocumentjobdates"/>
                <w:rFonts w:ascii="Cambria" w:hAnsi="Cambria" w:eastAsia="Century Gothic"/>
                <w:color w:val="343434"/>
                <w:spacing w:val="4"/>
                <w:sz w:val="20"/>
                <w:szCs w:val="20"/>
              </w:rPr>
              <w:t>Current</w:t>
            </w:r>
          </w:p>
        </w:tc>
        <w:tc>
          <w:tcPr>
            <w:tcW w:w="113" w:type="dxa"/>
            <w:tcMar>
              <w:top w:w="0" w:type="dxa"/>
              <w:left w:w="5" w:type="dxa"/>
              <w:bottom w:w="5" w:type="dxa"/>
              <w:right w:w="5" w:type="dxa"/>
            </w:tcMar>
            <w:hideMark/>
          </w:tcPr>
          <w:p w:rsidRPr="00BF7FE4" w:rsidR="00513875" w:rsidP="37F0A5F4" w:rsidRDefault="00513875" w14:paraId="09AF38FC" w14:textId="77777777">
            <w:pPr>
              <w:spacing w:line="360" w:lineRule="atLeast"/>
              <w:rPr>
                <w:rStyle w:val="divdocumentleft-boxpaddedlinedate-content"/>
                <w:rFonts w:ascii="Cambria" w:hAnsi="Cambria" w:eastAsia="Century Gothic"/>
                <w:color w:val="343434"/>
                <w:spacing w:val="4"/>
              </w:rPr>
            </w:pPr>
            <w:r w:rsidRPr="37F0A5F4">
              <w:rPr>
                <w:rStyle w:val="divdocumentleft-boxdatetablepindcell"/>
                <w:rFonts w:ascii="Cambria" w:hAnsi="Cambria" w:eastAsia="Century Gothic"/>
                <w:b/>
                <w:bCs/>
                <w:color w:val="343434"/>
                <w:spacing w:val="4"/>
              </w:rPr>
              <w:t> </w:t>
            </w:r>
          </w:p>
        </w:tc>
        <w:tc>
          <w:tcPr>
            <w:tcW w:w="8747" w:type="dxa"/>
            <w:gridSpan w:val="2"/>
            <w:tcMar>
              <w:top w:w="0" w:type="dxa"/>
              <w:left w:w="5" w:type="dxa"/>
              <w:bottom w:w="5" w:type="dxa"/>
              <w:right w:w="5" w:type="dxa"/>
            </w:tcMar>
            <w:hideMark/>
          </w:tcPr>
          <w:p w:rsidRPr="00BF7FE4" w:rsidR="00A573F5" w:rsidP="37F0A5F4" w:rsidRDefault="00513875" w14:paraId="22AF0537" w14:textId="77777777">
            <w:pPr>
              <w:pStyle w:val="Heading2"/>
              <w:numPr>
                <w:numId w:val="0"/>
              </w:numPr>
              <w:spacing w:before="120"/>
              <w:outlineLvl w:val="1"/>
              <w:rPr>
                <w:rStyle w:val="span"/>
                <w:rFonts w:ascii="Arial Black" w:hAnsi="Arial Black" w:eastAsia="Century Gothic" w:cs="Times New Roman"/>
                <w:b w:val="0"/>
                <w:bCs w:val="0"/>
                <w:color w:val="343434"/>
                <w:spacing w:val="4"/>
                <w:sz w:val="22"/>
                <w:szCs w:val="22"/>
              </w:rPr>
            </w:pPr>
            <w:r w:rsidRPr="37F0A5F4">
              <w:rPr>
                <w:rStyle w:val="divdocumenttxtBold"/>
                <w:rFonts w:ascii="Arial Black" w:hAnsi="Arial Black" w:eastAsia="Century Gothic" w:cs="Times New Roman"/>
                <w:b w:val="1"/>
                <w:bCs w:val="1"/>
                <w:color w:val="343434"/>
                <w:spacing w:val="4"/>
                <w:sz w:val="22"/>
                <w:szCs w:val="22"/>
              </w:rPr>
              <w:t>Freelance Web Developer</w:t>
            </w:r>
          </w:p>
          <w:p w:rsidRPr="00BF7FE4" w:rsidR="005A545C" w:rsidP="37F0A5F4" w:rsidRDefault="000602FE" w14:paraId="5E07A4FE" w14:textId="77777777">
            <w:pPr>
              <w:pStyle w:val="divdocumentli"/>
              <w:numPr>
                <w:ilvl w:val="0"/>
                <w:numId w:val="2"/>
              </w:numPr>
              <w:ind w:left="301" w:hanging="301"/>
              <w:rPr>
                <w:rStyle w:val="span"/>
                <w:rFonts w:ascii="Cambria" w:hAnsi="Cambria" w:eastAsia="Century Gothic"/>
                <w:color w:val="343434"/>
                <w:spacing w:val="4"/>
              </w:rPr>
            </w:pPr>
            <w:r w:rsidRPr="37F0A5F4">
              <w:rPr>
                <w:rStyle w:val="span"/>
                <w:rFonts w:ascii="Cambria" w:hAnsi="Cambria" w:eastAsia="Century Gothic"/>
                <w:color w:val="343434"/>
                <w:spacing w:val="4"/>
              </w:rPr>
              <w:t>Created</w:t>
            </w:r>
            <w:r w:rsidRPr="37F0A5F4" w:rsidR="00BD38C6">
              <w:rPr>
                <w:rStyle w:val="span"/>
                <w:rFonts w:ascii="Cambria" w:hAnsi="Cambria" w:eastAsia="Century Gothic"/>
                <w:color w:val="343434"/>
                <w:spacing w:val="4"/>
              </w:rPr>
              <w:t xml:space="preserve"> b</w:t>
            </w:r>
            <w:r w:rsidRPr="37F0A5F4" w:rsidR="00513875">
              <w:rPr>
                <w:rStyle w:val="span"/>
                <w:rFonts w:ascii="Cambria" w:hAnsi="Cambria" w:eastAsia="Century Gothic"/>
                <w:color w:val="343434"/>
                <w:spacing w:val="4"/>
              </w:rPr>
              <w:t xml:space="preserve">usiness website for a team of window engineers </w:t>
            </w:r>
            <w:r w:rsidRPr="37F0A5F4" w:rsidR="00BD38C6">
              <w:rPr>
                <w:rStyle w:val="span"/>
                <w:rFonts w:ascii="Cambria" w:hAnsi="Cambria" w:eastAsia="Century Gothic"/>
                <w:color w:val="343434"/>
                <w:spacing w:val="4"/>
              </w:rPr>
              <w:t xml:space="preserve">focusing on accessibility and brand awareness </w:t>
            </w:r>
          </w:p>
          <w:p w:rsidRPr="00BF7FE4" w:rsidR="000602FE" w:rsidP="37F0A5F4" w:rsidRDefault="000602FE" w14:paraId="7E81F065" w14:textId="58A49173">
            <w:pPr>
              <w:pStyle w:val="divdocumentli"/>
              <w:numPr>
                <w:ilvl w:val="0"/>
                <w:numId w:val="2"/>
              </w:numPr>
              <w:ind w:left="301" w:hanging="301"/>
              <w:rPr>
                <w:rStyle w:val="span"/>
                <w:rFonts w:ascii="Cambria" w:hAnsi="Cambria" w:eastAsia="Century Gothic"/>
                <w:color w:val="343434"/>
                <w:spacing w:val="4"/>
              </w:rPr>
            </w:pPr>
            <w:r w:rsidRPr="37F0A5F4">
              <w:rPr>
                <w:rStyle w:val="span"/>
                <w:rFonts w:ascii="Cambria" w:hAnsi="Cambria" w:eastAsia="Century Gothic"/>
                <w:color w:val="343434"/>
                <w:spacing w:val="4"/>
              </w:rPr>
              <w:t xml:space="preserve">Generating business through </w:t>
            </w:r>
            <w:r w:rsidRPr="37F0A5F4" w:rsidR="009C0E76">
              <w:rPr>
                <w:rStyle w:val="span"/>
                <w:rFonts w:ascii="Cambria" w:hAnsi="Cambria" w:eastAsia="Century Gothic"/>
                <w:color w:val="343434"/>
                <w:spacing w:val="4"/>
              </w:rPr>
              <w:t>promotion and</w:t>
            </w:r>
            <w:r w:rsidRPr="37F0A5F4">
              <w:rPr>
                <w:rStyle w:val="span"/>
                <w:rFonts w:ascii="Cambria" w:hAnsi="Cambria" w:eastAsia="Century Gothic"/>
                <w:color w:val="343434"/>
                <w:spacing w:val="4"/>
              </w:rPr>
              <w:t xml:space="preserve"> word of mouth through clients</w:t>
            </w:r>
          </w:p>
          <w:p w:rsidRPr="00BF7FE4" w:rsidR="00BD38C6" w:rsidP="37F0A5F4" w:rsidRDefault="000602FE" w14:paraId="15604BD5" w14:textId="77777777">
            <w:pPr>
              <w:pStyle w:val="divdocumentli"/>
              <w:numPr>
                <w:ilvl w:val="0"/>
                <w:numId w:val="2"/>
              </w:numPr>
              <w:ind w:left="301" w:hanging="301"/>
              <w:rPr>
                <w:rStyle w:val="span"/>
                <w:rFonts w:ascii="Cambria" w:hAnsi="Cambria" w:eastAsia="Century Gothic"/>
                <w:color w:val="343434"/>
                <w:spacing w:val="4"/>
              </w:rPr>
            </w:pPr>
            <w:r w:rsidRPr="37F0A5F4">
              <w:rPr>
                <w:rStyle w:val="span"/>
                <w:rFonts w:ascii="Cambria" w:hAnsi="Cambria" w:eastAsia="Century Gothic"/>
                <w:color w:val="343434"/>
                <w:spacing w:val="4"/>
              </w:rPr>
              <w:t>Developing relationships</w:t>
            </w:r>
            <w:r w:rsidRPr="37F0A5F4" w:rsidR="00BD38C6">
              <w:rPr>
                <w:rStyle w:val="span"/>
                <w:rFonts w:ascii="Cambria" w:hAnsi="Cambria" w:eastAsia="Century Gothic"/>
                <w:color w:val="343434"/>
                <w:spacing w:val="4"/>
              </w:rPr>
              <w:t xml:space="preserve"> with</w:t>
            </w:r>
            <w:r w:rsidRPr="37F0A5F4" w:rsidR="00513875">
              <w:rPr>
                <w:rStyle w:val="span"/>
                <w:rFonts w:ascii="Cambria" w:hAnsi="Cambria" w:eastAsia="Century Gothic"/>
                <w:color w:val="343434"/>
                <w:spacing w:val="4"/>
              </w:rPr>
              <w:t xml:space="preserve"> </w:t>
            </w:r>
            <w:r w:rsidRPr="37F0A5F4" w:rsidR="00BD38C6">
              <w:rPr>
                <w:rStyle w:val="span"/>
                <w:rFonts w:ascii="Cambria" w:hAnsi="Cambria" w:eastAsia="Century Gothic"/>
                <w:color w:val="343434"/>
                <w:spacing w:val="4"/>
              </w:rPr>
              <w:t xml:space="preserve">clients </w:t>
            </w:r>
            <w:r w:rsidRPr="37F0A5F4">
              <w:rPr>
                <w:rStyle w:val="span"/>
                <w:rFonts w:ascii="Cambria" w:hAnsi="Cambria" w:eastAsia="Century Gothic"/>
                <w:color w:val="343434"/>
                <w:spacing w:val="4"/>
              </w:rPr>
              <w:t>through</w:t>
            </w:r>
            <w:r w:rsidRPr="37F0A5F4" w:rsidR="00BD38C6">
              <w:rPr>
                <w:rStyle w:val="span"/>
                <w:rFonts w:ascii="Cambria" w:hAnsi="Cambria" w:eastAsia="Century Gothic"/>
                <w:color w:val="343434"/>
                <w:spacing w:val="4"/>
              </w:rPr>
              <w:t xml:space="preserve"> maintain</w:t>
            </w:r>
            <w:r w:rsidRPr="37F0A5F4">
              <w:rPr>
                <w:rStyle w:val="span"/>
                <w:rFonts w:ascii="Cambria" w:hAnsi="Cambria" w:eastAsia="Century Gothic"/>
                <w:color w:val="343434"/>
                <w:spacing w:val="4"/>
              </w:rPr>
              <w:t>ing</w:t>
            </w:r>
            <w:r w:rsidRPr="37F0A5F4" w:rsidR="00513875">
              <w:rPr>
                <w:rStyle w:val="span"/>
                <w:rFonts w:ascii="Cambria" w:hAnsi="Cambria" w:eastAsia="Century Gothic"/>
                <w:color w:val="343434"/>
                <w:spacing w:val="4"/>
              </w:rPr>
              <w:t xml:space="preserve"> sit</w:t>
            </w:r>
            <w:r w:rsidRPr="37F0A5F4" w:rsidR="00BD38C6">
              <w:rPr>
                <w:rStyle w:val="span"/>
                <w:rFonts w:ascii="Cambria" w:hAnsi="Cambria" w:eastAsia="Century Gothic"/>
                <w:color w:val="343434"/>
                <w:spacing w:val="4"/>
              </w:rPr>
              <w:t xml:space="preserve">es </w:t>
            </w:r>
            <w:r w:rsidRPr="37F0A5F4">
              <w:rPr>
                <w:rStyle w:val="span"/>
                <w:rFonts w:ascii="Cambria" w:hAnsi="Cambria" w:eastAsia="Century Gothic"/>
                <w:color w:val="343434"/>
                <w:spacing w:val="4"/>
              </w:rPr>
              <w:t>and updating</w:t>
            </w:r>
            <w:r w:rsidRPr="37F0A5F4" w:rsidR="00BD38C6">
              <w:rPr>
                <w:rStyle w:val="span"/>
                <w:rFonts w:ascii="Cambria" w:hAnsi="Cambria" w:eastAsia="Century Gothic"/>
                <w:color w:val="343434"/>
                <w:spacing w:val="4"/>
              </w:rPr>
              <w:t xml:space="preserve"> with new content and features</w:t>
            </w:r>
          </w:p>
          <w:p w:rsidRPr="00BF7FE4" w:rsidR="005A545C" w:rsidP="37F0A5F4" w:rsidRDefault="005A545C" w14:paraId="4862F3AE" w14:textId="53FDD484">
            <w:pPr>
              <w:pStyle w:val="divdocumentli"/>
              <w:numPr>
                <w:ilvl w:val="0"/>
                <w:numId w:val="2"/>
              </w:numPr>
              <w:ind w:left="301" w:hanging="301"/>
              <w:rPr>
                <w:rStyle w:val="span"/>
                <w:rFonts w:ascii="Cambria" w:hAnsi="Cambria" w:eastAsia="Century Gothic"/>
                <w:color w:val="343434"/>
                <w:spacing w:val="4"/>
              </w:rPr>
            </w:pPr>
            <w:r w:rsidRPr="37F0A5F4">
              <w:rPr>
                <w:rStyle w:val="span"/>
                <w:rFonts w:ascii="Cambria" w:hAnsi="Cambria" w:eastAsia="Century Gothic"/>
                <w:color w:val="343434"/>
                <w:spacing w:val="4"/>
              </w:rPr>
              <w:t xml:space="preserve">Prioritizing workloads to ensure premium service clients receive fully developed sites in less than 14 days </w:t>
            </w:r>
          </w:p>
          <w:p w:rsidRPr="00BF7FE4" w:rsidR="00B17B63" w:rsidP="37F0A5F4" w:rsidRDefault="009C0E76" w14:textId="19D9FD21" w14:noSpellErr="1" w14:paraId="1EF11C52">
            <w:pPr>
              <w:pStyle w:val="divdocumentli"/>
              <w:numPr>
                <w:ilvl w:val="0"/>
                <w:numId w:val="2"/>
              </w:numPr>
              <w:ind w:left="301" w:hanging="301"/>
              <w:rPr>
                <w:rStyle w:val="span"/>
                <w:rFonts w:ascii="Cambria" w:hAnsi="Cambria" w:eastAsia="Century Gothic"/>
                <w:color w:val="343434"/>
                <w:spacing w:val="4"/>
              </w:rPr>
            </w:pPr>
            <w:r w:rsidRPr="37F0A5F4">
              <w:rPr>
                <w:rStyle w:val="span"/>
                <w:rFonts w:ascii="Cambria" w:hAnsi="Cambria" w:eastAsia="Century Gothic"/>
                <w:color w:val="343434"/>
                <w:spacing w:val="4"/>
              </w:rPr>
              <w:lastRenderedPageBreak/>
              <w:t>Meeting</w:t>
            </w:r>
            <w:r w:rsidRPr="37F0A5F4" w:rsidR="00B17B63">
              <w:rPr>
                <w:rStyle w:val="span"/>
                <w:rFonts w:ascii="Cambria" w:hAnsi="Cambria" w:eastAsia="Century Gothic"/>
                <w:color w:val="343434"/>
                <w:spacing w:val="4"/>
              </w:rPr>
              <w:t xml:space="preserve"> tight launch deadlines for clients whilst balancing a full-time job</w:t>
            </w:r>
          </w:p>
          <w:p w:rsidRPr="00BF7FE4" w:rsidR="00B17B63" w:rsidP="37F0A5F4" w:rsidRDefault="009C0E76" w14:paraId="4437ECF7" w14:textId="6E209DD1">
            <w:pPr>
              <w:pStyle w:val="divdocumentli"/>
              <w:numPr>
                <w:ilvl w:val="0"/>
                <w:numId w:val="2"/>
              </w:numPr>
              <w:ind w:left="301" w:hanging="301"/>
              <w:rPr>
                <w:rStyle w:val="span"/>
                <w:rFonts w:ascii="Cambria" w:hAnsi="Cambria" w:eastAsia="Century Gothic"/>
                <w:color w:val="343434"/>
                <w:spacing w:val="4"/>
              </w:rPr>
            </w:pPr>
            <w:r w:rsidRPr="46D3CBE9" w:rsidR="46D3CBE9">
              <w:rPr>
                <w:rStyle w:val="span"/>
                <w:rFonts w:ascii="Cambria" w:hAnsi="Cambria" w:eastAsia="Century Gothic"/>
                <w:color w:val="343434"/>
              </w:rPr>
              <w:t>Implemented security best practices in web development projects to protect client data and privacy.</w:t>
            </w:r>
          </w:p>
          <w:p w:rsidRPr="00BF7FE4" w:rsidR="00B17B63" w:rsidP="46D3CBE9" w:rsidRDefault="009C0E76" w14:paraId="774AB9B6" w14:textId="3FE28422">
            <w:pPr>
              <w:pStyle w:val="divdocumentli"/>
              <w:numPr>
                <w:ilvl w:val="0"/>
                <w:numId w:val="2"/>
              </w:numPr>
              <w:ind w:left="301" w:hanging="301"/>
              <w:rPr>
                <w:spacing w:val="4"/>
              </w:rPr>
            </w:pPr>
            <w:r w:rsidR="46D3CBE9">
              <w:rPr/>
              <w:t>Ensured GDPR compliance in website design and development processes.</w:t>
            </w:r>
          </w:p>
          <w:p w:rsidRPr="00BF7FE4" w:rsidR="00B17B63" w:rsidP="46D3CBE9" w:rsidRDefault="009C0E76" w14:paraId="71C7FEF9" w14:textId="520E4660">
            <w:pPr>
              <w:pStyle w:val="divdocumentli"/>
              <w:numPr>
                <w:ilvl w:val="0"/>
                <w:numId w:val="2"/>
              </w:numPr>
              <w:ind w:left="301" w:hanging="301"/>
              <w:rPr>
                <w:spacing w:val="4"/>
              </w:rPr>
            </w:pPr>
            <w:r w:rsidR="2C818EA6">
              <w:rPr/>
              <w:t>Demonstrated ability to prioritize security concerns alongside project deadlines and client requirements.</w:t>
            </w:r>
          </w:p>
          <w:p w:rsidR="2C818EA6" w:rsidP="2C818EA6" w:rsidRDefault="2C818EA6" w14:paraId="3FE50E51" w14:textId="2F1DD4B8">
            <w:pPr>
              <w:pStyle w:val="divdocumentli"/>
              <w:numPr>
                <w:ilvl w:val="0"/>
                <w:numId w:val="2"/>
              </w:numPr>
              <w:ind w:left="301" w:hanging="301"/>
              <w:rPr/>
            </w:pPr>
            <w:r w:rsidR="2C818EA6">
              <w:rPr/>
              <w:t>Utilized data analysis techniques to optimize website performance and user experience for e-commerce clients.</w:t>
            </w:r>
          </w:p>
          <w:p w:rsidRPr="00BF7FE4" w:rsidR="00B17B63" w:rsidP="46D3CBE9" w:rsidRDefault="009C0E76" w14:paraId="3E1C62DE" w14:textId="08ACD71E">
            <w:pPr>
              <w:pStyle w:val="divdocumentli"/>
              <w:ind w:left="0"/>
              <w:rPr>
                <w:rStyle w:val="span"/>
                <w:rFonts w:ascii="Cambria" w:hAnsi="Cambria" w:eastAsia="Century Gothic"/>
                <w:color w:val="343434"/>
                <w:spacing w:val="4"/>
              </w:rPr>
            </w:pPr>
          </w:p>
        </w:tc>
      </w:tr>
      <w:tr w:rsidR="37F0A5F4" w:rsidTr="2C818EA6" w14:paraId="4BA54559" w14:textId="77777777">
        <w:tblPrEx>
          <w:tblCellMar>
            <w:left w:w="108" w:type="dxa"/>
            <w:right w:w="108" w:type="dxa"/>
          </w:tblCellMar>
        </w:tblPrEx>
        <w:trPr>
          <w:trHeight w:val="297"/>
        </w:trPr>
        <w:tc>
          <w:tcPr>
            <w:tcW w:w="1064" w:type="dxa"/>
            <w:tcMar>
              <w:top w:w="200" w:type="dxa"/>
              <w:left w:w="5" w:type="dxa"/>
              <w:bottom w:w="5" w:type="dxa"/>
              <w:right w:w="5" w:type="dxa"/>
            </w:tcMar>
          </w:tcPr>
          <w:p w:rsidR="37F0A5F4" w:rsidP="37F0A5F4" w:rsidRDefault="37F0A5F4" w14:paraId="0F5F5D55" w14:textId="4A599C9F">
            <w:pPr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</w:pPr>
            <w:r w:rsidRPr="37F0A5F4"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  <w:lastRenderedPageBreak/>
              <w:t xml:space="preserve">2023-04 - </w:t>
            </w:r>
          </w:p>
          <w:p w:rsidR="37F0A5F4" w:rsidP="37F0A5F4" w:rsidRDefault="37F0A5F4" w14:paraId="3DCCA050" w14:textId="5446C926">
            <w:pPr>
              <w:rPr>
                <w:rStyle w:val="divdocumentjobdates"/>
                <w:rFonts w:ascii="Cambria" w:hAnsi="Cambria" w:eastAsia="Century Gothic"/>
                <w:color w:val="343434"/>
                <w:sz w:val="18"/>
                <w:szCs w:val="18"/>
              </w:rPr>
            </w:pPr>
            <w:r w:rsidRPr="37F0A5F4"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  <w:t>Current</w:t>
            </w:r>
          </w:p>
          <w:p w:rsidR="37F0A5F4" w:rsidP="37F0A5F4" w:rsidRDefault="37F0A5F4" w14:paraId="429C7B7B" w14:textId="77777777">
            <w:pPr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</w:pPr>
          </w:p>
          <w:p w:rsidR="37F0A5F4" w:rsidP="37F0A5F4" w:rsidRDefault="37F0A5F4" w14:paraId="62142FB5" w14:textId="77777777">
            <w:pPr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</w:pPr>
          </w:p>
          <w:p w:rsidR="37F0A5F4" w:rsidP="37F0A5F4" w:rsidRDefault="37F0A5F4" w14:paraId="21F50CD8" w14:textId="77777777">
            <w:pPr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</w:pPr>
          </w:p>
          <w:p w:rsidR="37F0A5F4" w:rsidP="37F0A5F4" w:rsidRDefault="37F0A5F4" w14:paraId="3E913619" w14:textId="77777777">
            <w:pPr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</w:pPr>
          </w:p>
          <w:p w:rsidR="37F0A5F4" w:rsidP="37F0A5F4" w:rsidRDefault="37F0A5F4" w14:paraId="66692BB4" w14:textId="77777777">
            <w:pPr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</w:pPr>
          </w:p>
          <w:p w:rsidR="37F0A5F4" w:rsidP="37F0A5F4" w:rsidRDefault="37F0A5F4" w14:paraId="56080E3F" w14:textId="77777777">
            <w:pPr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</w:pPr>
          </w:p>
          <w:p w:rsidR="37F0A5F4" w:rsidP="37F0A5F4" w:rsidRDefault="37F0A5F4" w14:paraId="70688226" w14:textId="77777777">
            <w:pPr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</w:pPr>
          </w:p>
          <w:p w:rsidR="37F0A5F4" w:rsidP="37F0A5F4" w:rsidRDefault="37F0A5F4" w14:paraId="573BB320" w14:textId="77777777">
            <w:pPr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</w:pPr>
          </w:p>
          <w:p w:rsidR="37F0A5F4" w:rsidP="37F0A5F4" w:rsidRDefault="37F0A5F4" w14:paraId="3E2ADA7A" w14:textId="77777777">
            <w:pPr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</w:pPr>
          </w:p>
          <w:p w:rsidR="37F0A5F4" w:rsidP="37F0A5F4" w:rsidRDefault="37F0A5F4" w14:paraId="526B530C" w14:textId="33156BC5">
            <w:pPr>
              <w:spacing w:afterAutospacing="1"/>
              <w:rPr>
                <w:sz w:val="18"/>
                <w:szCs w:val="18"/>
              </w:rPr>
            </w:pPr>
          </w:p>
        </w:tc>
        <w:tc>
          <w:tcPr>
            <w:tcW w:w="541" w:type="dxa"/>
            <w:gridSpan w:val="2"/>
            <w:tcMar>
              <w:top w:w="200" w:type="dxa"/>
              <w:left w:w="5" w:type="dxa"/>
              <w:bottom w:w="5" w:type="dxa"/>
              <w:right w:w="5" w:type="dxa"/>
            </w:tcMar>
          </w:tcPr>
          <w:p w:rsidR="37F0A5F4" w:rsidP="37F0A5F4" w:rsidRDefault="37F0A5F4" w14:paraId="59C67FA0" w14:textId="77777777">
            <w:pPr>
              <w:spacing w:beforeAutospacing="1"/>
              <w:rPr>
                <w:rStyle w:val="divdocumentleft-boxpaddedlinedate-content"/>
                <w:rFonts w:ascii="Cambria" w:hAnsi="Cambria" w:eastAsia="Century Gothic"/>
                <w:color w:val="343434"/>
              </w:rPr>
            </w:pPr>
            <w:r w:rsidRPr="37F0A5F4">
              <w:rPr>
                <w:rStyle w:val="divdocumentleft-boxdatetablepindcell"/>
                <w:rFonts w:ascii="Cambria" w:hAnsi="Cambria" w:eastAsia="Century Gothic"/>
                <w:b/>
                <w:bCs/>
                <w:color w:val="343434"/>
              </w:rPr>
              <w:t> </w:t>
            </w:r>
          </w:p>
        </w:tc>
        <w:tc>
          <w:tcPr>
            <w:tcW w:w="8319" w:type="dxa"/>
            <w:tcMar>
              <w:top w:w="200" w:type="dxa"/>
              <w:left w:w="5" w:type="dxa"/>
              <w:bottom w:w="5" w:type="dxa"/>
              <w:right w:w="5" w:type="dxa"/>
            </w:tcMar>
          </w:tcPr>
          <w:p w:rsidR="37F0A5F4" w:rsidP="37F0A5F4" w:rsidRDefault="37F0A5F4" w14:paraId="7BD9FCE8" w14:textId="41D77618">
            <w:pPr>
              <w:rPr>
                <w:rFonts w:ascii="system-ui" w:hAnsi="system-ui" w:eastAsia="system-ui" w:cs="system-ui"/>
                <w:b/>
                <w:bCs/>
                <w:i/>
                <w:iCs/>
                <w:color w:val="0D0D0D" w:themeColor="text1" w:themeTint="F2"/>
                <w:sz w:val="22"/>
                <w:szCs w:val="22"/>
                <w:lang w:val="en-GB"/>
              </w:rPr>
            </w:pPr>
            <w:r w:rsidRPr="37F0A5F4">
              <w:rPr>
                <w:rFonts w:ascii="system-ui" w:hAnsi="system-ui" w:eastAsia="system-ui" w:cs="system-ui"/>
                <w:b/>
                <w:bCs/>
                <w:i/>
                <w:iCs/>
                <w:color w:val="0D0D0D" w:themeColor="text1" w:themeTint="F2"/>
                <w:sz w:val="22"/>
                <w:szCs w:val="22"/>
                <w:lang w:val="en-GB"/>
              </w:rPr>
              <w:t>Project Manager &amp; Property Developer</w:t>
            </w:r>
          </w:p>
          <w:p w:rsidR="37F0A5F4" w:rsidP="37F0A5F4" w:rsidRDefault="37F0A5F4" w14:paraId="05F2E7FA" w14:textId="7B31D4F6">
            <w:pPr>
              <w:pStyle w:val="divdocumentlocationGap"/>
              <w:rPr>
                <w:rStyle w:val="divdocumentleft-boxparagraphsinglecolumn"/>
                <w:rFonts w:ascii="Cambria" w:hAnsi="Cambria" w:eastAsia="Century Gothic" w:cs="Century Gothic"/>
                <w:i/>
                <w:iCs/>
                <w:color w:val="343434"/>
              </w:rPr>
            </w:pPr>
            <w:r w:rsidRPr="37F0A5F4">
              <w:rPr>
                <w:rStyle w:val="span"/>
                <w:rFonts w:ascii="Cambria" w:hAnsi="Cambria" w:eastAsia="Century Gothic" w:cs="Century Gothic"/>
                <w:i/>
                <w:iCs/>
                <w:color w:val="343434"/>
              </w:rPr>
              <w:t>Private Project, Surrey</w:t>
            </w:r>
          </w:p>
          <w:p w:rsidR="37F0A5F4" w:rsidP="46D3CBE9" w:rsidRDefault="37F0A5F4" w14:paraId="7F776B1E" w14:textId="292A860B">
            <w:pPr>
              <w:pStyle w:val="divdocumentli"/>
              <w:numPr>
                <w:ilvl w:val="0"/>
                <w:numId w:val="2"/>
              </w:numPr>
              <w:ind w:left="301" w:hanging="301"/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</w:pP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  <w:t xml:space="preserve">Managed accounts and developments, ensuring </w:t>
            </w: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  <w:t>timely</w:t>
            </w: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  <w:t xml:space="preserve"> completion within budget constraints while </w:t>
            </w: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  <w:t>leveraging</w:t>
            </w: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  <w:t xml:space="preserve"> strong project management skills.</w:t>
            </w:r>
          </w:p>
          <w:p w:rsidR="37F0A5F4" w:rsidP="46D3CBE9" w:rsidRDefault="37F0A5F4" w14:paraId="36B5A3F9" w14:textId="1235EE82">
            <w:pPr>
              <w:pStyle w:val="divdocumentli"/>
              <w:numPr>
                <w:ilvl w:val="0"/>
                <w:numId w:val="2"/>
              </w:numPr>
              <w:ind w:left="301" w:hanging="301"/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</w:pP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  <w:t>Managed accounts and developments with a focus on security and risk management.</w:t>
            </w:r>
          </w:p>
          <w:p w:rsidR="37F0A5F4" w:rsidP="46D3CBE9" w:rsidRDefault="37F0A5F4" w14:paraId="0393C2F4" w14:textId="632C6A87">
            <w:pPr>
              <w:pStyle w:val="divdocumentli"/>
              <w:numPr>
                <w:ilvl w:val="0"/>
                <w:numId w:val="2"/>
              </w:numPr>
              <w:ind w:left="301" w:hanging="301"/>
              <w:rPr>
                <w:lang w:val="en-GB"/>
              </w:rPr>
            </w:pPr>
            <w:r w:rsidR="2C818EA6">
              <w:rPr/>
              <w:t>Oversaw security measures during property development projects to safeguard against unauthorized access and protect physical assets.</w:t>
            </w:r>
          </w:p>
          <w:p w:rsidR="37F0A5F4" w:rsidP="46D3CBE9" w:rsidRDefault="37F0A5F4" w14:paraId="68BC7B1A" w14:textId="5FD83F5F">
            <w:pPr>
              <w:pStyle w:val="divdocumentli"/>
              <w:numPr>
                <w:ilvl w:val="0"/>
                <w:numId w:val="2"/>
              </w:numPr>
              <w:ind w:left="301" w:hanging="301"/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</w:pP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  <w:t xml:space="preserve">Oversaw all aspects of property development projects, including planning, procurement, and construction, </w:t>
            </w: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  <w:t>demonstrating</w:t>
            </w: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  <w:t xml:space="preserve"> </w:t>
            </w: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  <w:t>proficiency</w:t>
            </w: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  <w:t xml:space="preserve"> in problem-solving and strategic planning.</w:t>
            </w:r>
          </w:p>
          <w:p w:rsidR="37F0A5F4" w:rsidP="46D3CBE9" w:rsidRDefault="37F0A5F4" w14:paraId="42E8A51E" w14:textId="5D473A95">
            <w:pPr>
              <w:pStyle w:val="divdocumentli"/>
              <w:numPr>
                <w:ilvl w:val="0"/>
                <w:numId w:val="2"/>
              </w:numPr>
              <w:ind w:left="301" w:hanging="301"/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</w:pP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  <w:t xml:space="preserve">Utilized hands-on skills as needed, </w:t>
            </w: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  <w:t>participating</w:t>
            </w: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  <w:t xml:space="preserve"> in labour-intensive tasks to support project progress, </w:t>
            </w: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  <w:t>showcasing</w:t>
            </w: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  <w:t xml:space="preserve"> adaptability and a willingness to engage in diverse responsibilities.</w:t>
            </w:r>
          </w:p>
          <w:p w:rsidR="37F0A5F4" w:rsidP="46D3CBE9" w:rsidRDefault="37F0A5F4" w14:paraId="147E89F1" w14:textId="75182B65">
            <w:pPr>
              <w:pStyle w:val="divdocumentli"/>
              <w:numPr>
                <w:ilvl w:val="0"/>
                <w:numId w:val="2"/>
              </w:numPr>
              <w:ind w:left="301" w:hanging="301"/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</w:pP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  <w:t xml:space="preserve">Led the transformation of a 2-bedroom house into a 4-bedroom house through strategic planning and execution, highlighting </w:t>
            </w: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  <w:t>strong communication</w:t>
            </w: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  <w:t xml:space="preserve"> and negotiation abilities.</w:t>
            </w:r>
          </w:p>
          <w:p w:rsidR="37F0A5F4" w:rsidP="46D3CBE9" w:rsidRDefault="37F0A5F4" w14:paraId="4E80E386" w14:textId="60EA5328">
            <w:pPr>
              <w:pStyle w:val="divdocumentli"/>
              <w:numPr>
                <w:ilvl w:val="0"/>
                <w:numId w:val="2"/>
              </w:numPr>
              <w:ind w:left="301" w:hanging="301"/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</w:pP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  <w:t xml:space="preserve">Successfully completed a loft conversion, enhancing property value and functionality, </w:t>
            </w: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  <w:t>demonstrating</w:t>
            </w: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  <w:t xml:space="preserve"> effective project management methodologies and attention to detail.</w:t>
            </w:r>
          </w:p>
          <w:p w:rsidR="37F0A5F4" w:rsidP="46D3CBE9" w:rsidRDefault="37F0A5F4" w14:paraId="195028DB" w14:textId="3F5982A9">
            <w:pPr>
              <w:pStyle w:val="divdocumentli"/>
              <w:numPr>
                <w:ilvl w:val="0"/>
                <w:numId w:val="2"/>
              </w:numPr>
              <w:ind w:left="301" w:hanging="301"/>
              <w:rPr>
                <w:rStyle w:val="span"/>
                <w:rFonts w:ascii="Cambria" w:hAnsi="Cambria" w:eastAsia="Century Gothic" w:cs="Century Gothic"/>
                <w:color w:val="343434"/>
                <w:lang w:val="en-GB"/>
              </w:rPr>
            </w:pPr>
            <w:r w:rsidRPr="2C818EA6" w:rsidR="2C818EA6">
              <w:rPr>
                <w:rStyle w:val="span"/>
                <w:rFonts w:ascii="Calibri" w:hAnsi="Calibri" w:eastAsia="等线" w:cs="" w:asciiTheme="minorAscii" w:hAnsiTheme="minorAscii" w:eastAsiaTheme="minorEastAsia" w:cstheme="minorBidi"/>
                <w:color w:val="343434"/>
                <w:lang w:val="en-GB"/>
              </w:rPr>
              <w:t xml:space="preserve">Adapted quickly to changing project requirements and priorities, </w:t>
            </w:r>
            <w:r w:rsidRPr="2C818EA6" w:rsidR="2C818EA6">
              <w:rPr>
                <w:rStyle w:val="span"/>
                <w:rFonts w:ascii="Calibri" w:hAnsi="Calibri" w:eastAsia="等线" w:cs="" w:asciiTheme="minorAscii" w:hAnsiTheme="minorAscii" w:eastAsiaTheme="minorEastAsia" w:cstheme="minorBidi"/>
                <w:color w:val="343434"/>
                <w:lang w:val="en-GB"/>
              </w:rPr>
              <w:t>showcasing</w:t>
            </w:r>
            <w:r w:rsidRPr="2C818EA6" w:rsidR="2C818EA6">
              <w:rPr>
                <w:rStyle w:val="span"/>
                <w:rFonts w:ascii="Calibri" w:hAnsi="Calibri" w:eastAsia="等线" w:cs="" w:asciiTheme="minorAscii" w:hAnsiTheme="minorAscii" w:eastAsiaTheme="minorEastAsia" w:cstheme="minorBidi"/>
                <w:color w:val="343434"/>
                <w:lang w:val="en-GB"/>
              </w:rPr>
              <w:t xml:space="preserve"> flexibility and problem-solving abilities crucial for navigating dynamic project environments.</w:t>
            </w:r>
          </w:p>
        </w:tc>
      </w:tr>
    </w:tbl>
    <w:p w:rsidRPr="00BD38C6" w:rsidR="00513875" w:rsidP="37F0A5F4" w:rsidRDefault="00513875" w14:paraId="41C8F396" w14:textId="6A863F3D">
      <w:pPr>
        <w:rPr>
          <w:rStyle w:val="span"/>
          <w:rFonts w:ascii="Cambria" w:hAnsi="Cambria" w:eastAsia="Century Gothic" w:cs="Century Gothic"/>
          <w:color w:val="343434"/>
          <w:sz w:val="20"/>
          <w:szCs w:val="20"/>
        </w:rPr>
      </w:pPr>
    </w:p>
    <w:tbl>
      <w:tblPr>
        <w:tblStyle w:val="divdocumentleft-boxexperienceparagraph"/>
        <w:tblW w:w="9498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310"/>
        <w:gridCol w:w="108"/>
        <w:gridCol w:w="8080"/>
      </w:tblGrid>
      <w:tr w:rsidRPr="00BD38C6" w:rsidR="00513875" w:rsidTr="2C818EA6" w14:paraId="3C8B1A4C" w14:textId="77777777">
        <w:tc>
          <w:tcPr>
            <w:tcW w:w="1310" w:type="dxa"/>
            <w:tcMar>
              <w:top w:w="200" w:type="dxa"/>
              <w:left w:w="5" w:type="dxa"/>
              <w:bottom w:w="5" w:type="dxa"/>
              <w:right w:w="5" w:type="dxa"/>
            </w:tcMar>
            <w:hideMark/>
          </w:tcPr>
          <w:p w:rsidR="37F0A5F4" w:rsidP="37F0A5F4" w:rsidRDefault="37F0A5F4" w14:paraId="5C2A6573" w14:textId="433FD44A">
            <w:pPr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</w:pPr>
            <w:r w:rsidRPr="37F0A5F4"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  <w:t>2022-03 - 2023-04</w:t>
            </w:r>
          </w:p>
          <w:p w:rsidR="37F0A5F4" w:rsidP="37F0A5F4" w:rsidRDefault="37F0A5F4" w14:paraId="78F05477" w14:textId="77777777">
            <w:pPr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</w:pPr>
          </w:p>
          <w:p w:rsidR="37F0A5F4" w:rsidP="37F0A5F4" w:rsidRDefault="37F0A5F4" w14:paraId="523F3F91" w14:textId="77777777">
            <w:pPr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</w:pPr>
          </w:p>
          <w:p w:rsidR="37F0A5F4" w:rsidP="37F0A5F4" w:rsidRDefault="37F0A5F4" w14:paraId="27DD3673" w14:textId="77777777">
            <w:pPr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</w:pPr>
          </w:p>
          <w:p w:rsidR="37F0A5F4" w:rsidP="37F0A5F4" w:rsidRDefault="37F0A5F4" w14:paraId="4A35DA91" w14:textId="77777777">
            <w:pPr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</w:pPr>
          </w:p>
          <w:p w:rsidR="37F0A5F4" w:rsidP="37F0A5F4" w:rsidRDefault="37F0A5F4" w14:paraId="735CB16F" w14:textId="77777777">
            <w:pPr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</w:pPr>
          </w:p>
          <w:p w:rsidR="37F0A5F4" w:rsidP="37F0A5F4" w:rsidRDefault="37F0A5F4" w14:paraId="15AB3688" w14:textId="77777777">
            <w:pPr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</w:pPr>
          </w:p>
          <w:p w:rsidR="37F0A5F4" w:rsidP="37F0A5F4" w:rsidRDefault="37F0A5F4" w14:paraId="606E69DA" w14:textId="77777777">
            <w:pPr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</w:pPr>
          </w:p>
          <w:p w:rsidR="37F0A5F4" w:rsidP="37F0A5F4" w:rsidRDefault="37F0A5F4" w14:paraId="6DB26AAB" w14:textId="77777777">
            <w:pPr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</w:pPr>
          </w:p>
          <w:p w:rsidR="37F0A5F4" w:rsidP="37F0A5F4" w:rsidRDefault="37F0A5F4" w14:paraId="5A56BE4D" w14:textId="77777777">
            <w:pPr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</w:pPr>
          </w:p>
          <w:p w:rsidR="37F0A5F4" w:rsidP="37F0A5F4" w:rsidRDefault="37F0A5F4" w14:paraId="1D489B63" w14:textId="77777777">
            <w:pPr>
              <w:spacing w:afterAutospacing="1"/>
              <w:rPr>
                <w:rStyle w:val="divdocumentjobdates"/>
                <w:rFonts w:ascii="Cambria" w:hAnsi="Cambria" w:eastAsia="Century Gothic"/>
                <w:b/>
                <w:bCs/>
                <w:color w:val="343434"/>
                <w:sz w:val="20"/>
                <w:szCs w:val="20"/>
              </w:rPr>
            </w:pPr>
            <w:r>
              <w:br/>
            </w:r>
            <w:r w:rsidRPr="37F0A5F4"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  <w:t>2018-01</w:t>
            </w:r>
            <w:r w:rsidRPr="37F0A5F4">
              <w:rPr>
                <w:rStyle w:val="span"/>
                <w:rFonts w:ascii="Cambria" w:hAnsi="Cambria" w:eastAsia="Century Gothic"/>
                <w:b/>
                <w:bCs/>
                <w:color w:val="343434"/>
              </w:rPr>
              <w:t xml:space="preserve"> - </w:t>
            </w:r>
            <w:r w:rsidRPr="37F0A5F4">
              <w:rPr>
                <w:rStyle w:val="divdocumentjobdates"/>
                <w:rFonts w:ascii="Cambria" w:hAnsi="Cambria" w:eastAsia="Century Gothic"/>
                <w:color w:val="343434"/>
                <w:sz w:val="20"/>
                <w:szCs w:val="20"/>
              </w:rPr>
              <w:t>2022-03</w:t>
            </w:r>
          </w:p>
        </w:tc>
        <w:tc>
          <w:tcPr>
            <w:tcW w:w="108" w:type="dxa"/>
            <w:tcMar>
              <w:top w:w="200" w:type="dxa"/>
              <w:left w:w="5" w:type="dxa"/>
              <w:bottom w:w="5" w:type="dxa"/>
              <w:right w:w="5" w:type="dxa"/>
            </w:tcMar>
            <w:hideMark/>
          </w:tcPr>
          <w:p w:rsidR="37F0A5F4" w:rsidP="37F0A5F4" w:rsidRDefault="37F0A5F4" w14:paraId="538C2EED" w14:textId="77777777">
            <w:pPr>
              <w:spacing w:beforeAutospacing="1"/>
              <w:rPr>
                <w:rStyle w:val="divdocumentleft-boxpaddedlinedate-content"/>
                <w:rFonts w:ascii="Cambria" w:hAnsi="Cambria" w:eastAsia="Century Gothic"/>
                <w:color w:val="343434"/>
              </w:rPr>
            </w:pPr>
            <w:r w:rsidRPr="37F0A5F4">
              <w:rPr>
                <w:rStyle w:val="divdocumentleft-boxdatetablepindcell"/>
                <w:rFonts w:ascii="Cambria" w:hAnsi="Cambria" w:eastAsia="Century Gothic"/>
                <w:b/>
                <w:bCs/>
                <w:color w:val="343434"/>
              </w:rPr>
              <w:t> </w:t>
            </w:r>
          </w:p>
        </w:tc>
        <w:tc>
          <w:tcPr>
            <w:tcW w:w="8080" w:type="dxa"/>
            <w:tcMar>
              <w:top w:w="200" w:type="dxa"/>
              <w:left w:w="5" w:type="dxa"/>
              <w:bottom w:w="5" w:type="dxa"/>
              <w:right w:w="5" w:type="dxa"/>
            </w:tcMar>
            <w:hideMark/>
          </w:tcPr>
          <w:p w:rsidR="37F0A5F4" w:rsidP="37F0A5F4" w:rsidRDefault="37F0A5F4" w14:paraId="4A736BAC" w14:textId="77777777">
            <w:pPr>
              <w:pStyle w:val="Heading2"/>
              <w:numPr>
                <w:ilvl w:val="1"/>
                <w:numId w:val="0"/>
              </w:numPr>
              <w:spacing w:before="0"/>
              <w:outlineLvl w:val="1"/>
              <w:rPr>
                <w:rStyle w:val="divdocumentleft-boxparagraphsinglecolumn"/>
                <w:rFonts w:ascii="Arial Black" w:hAnsi="Arial Black" w:eastAsia="Century Gothic" w:cs="Century Gothic"/>
                <w:b w:val="0"/>
                <w:bCs w:val="0"/>
                <w:color w:val="343434"/>
                <w:sz w:val="18"/>
                <w:szCs w:val="18"/>
              </w:rPr>
            </w:pPr>
            <w:r w:rsidRPr="37F0A5F4">
              <w:rPr>
                <w:rStyle w:val="divdocumenttxtBold"/>
                <w:rFonts w:ascii="Arial Black" w:hAnsi="Arial Black" w:eastAsia="Century Gothic" w:cs="Century Gothic"/>
                <w:b/>
                <w:bCs/>
                <w:color w:val="343434"/>
                <w:sz w:val="22"/>
                <w:szCs w:val="22"/>
              </w:rPr>
              <w:t>Customer Service Administrator</w:t>
            </w:r>
          </w:p>
          <w:p w:rsidR="37F0A5F4" w:rsidP="37F0A5F4" w:rsidRDefault="37F0A5F4" w14:paraId="740CD941" w14:textId="77777777">
            <w:pPr>
              <w:pStyle w:val="divdocumentlocationGap"/>
              <w:rPr>
                <w:rStyle w:val="divdocumentleft-boxparagraphsinglecolumn"/>
                <w:rFonts w:ascii="Cambria" w:hAnsi="Cambria" w:eastAsia="Century Gothic" w:cs="Century Gothic"/>
                <w:i/>
                <w:iCs/>
                <w:color w:val="343434"/>
              </w:rPr>
            </w:pPr>
            <w:proofErr w:type="spellStart"/>
            <w:r w:rsidRPr="37F0A5F4">
              <w:rPr>
                <w:rStyle w:val="span"/>
                <w:rFonts w:ascii="Cambria" w:hAnsi="Cambria" w:eastAsia="Century Gothic" w:cs="Century Gothic"/>
                <w:i/>
                <w:iCs/>
                <w:color w:val="343434"/>
              </w:rPr>
              <w:t>CosySeal</w:t>
            </w:r>
            <w:proofErr w:type="spellEnd"/>
            <w:r w:rsidRPr="37F0A5F4">
              <w:rPr>
                <w:rStyle w:val="span"/>
                <w:rFonts w:ascii="Cambria" w:hAnsi="Cambria" w:eastAsia="Century Gothic" w:cs="Century Gothic"/>
                <w:i/>
                <w:iCs/>
                <w:color w:val="343434"/>
              </w:rPr>
              <w:t xml:space="preserve"> DG LTD, London</w:t>
            </w:r>
          </w:p>
          <w:p w:rsidR="37F0A5F4" w:rsidP="37F0A5F4" w:rsidRDefault="37F0A5F4" w14:paraId="65C70B36" w14:textId="77777777">
            <w:pPr>
              <w:pStyle w:val="divdocumentli"/>
              <w:numPr>
                <w:ilvl w:val="0"/>
                <w:numId w:val="2"/>
              </w:numPr>
              <w:ind w:left="301" w:hanging="301"/>
              <w:rPr>
                <w:rStyle w:val="span"/>
                <w:rFonts w:ascii="Cambria" w:hAnsi="Cambria" w:eastAsia="Century Gothic" w:cs="Century Gothic"/>
                <w:color w:val="343434"/>
              </w:rPr>
            </w:pP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</w:rPr>
              <w:t>Delivering customer service on the telephone and via email to build rapport and determine client needs</w:t>
            </w:r>
          </w:p>
          <w:p w:rsidR="37F0A5F4" w:rsidP="37F0A5F4" w:rsidRDefault="37F0A5F4" w14:paraId="3A72E944" w14:textId="77777777">
            <w:pPr>
              <w:pStyle w:val="divdocumentli"/>
              <w:numPr>
                <w:ilvl w:val="0"/>
                <w:numId w:val="2"/>
              </w:numPr>
              <w:tabs>
                <w:tab w:val="left" w:pos="7503"/>
              </w:tabs>
              <w:ind w:left="301" w:right="417" w:hanging="301"/>
              <w:rPr>
                <w:rStyle w:val="span"/>
                <w:rFonts w:ascii="Cambria" w:hAnsi="Cambria" w:eastAsia="Century Gothic" w:cs="Century Gothic"/>
                <w:color w:val="343434"/>
              </w:rPr>
            </w:pP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</w:rPr>
              <w:t>Scheduling customer appointments for engineers, repairs, and installations requiring methodical thinking and diligence</w:t>
            </w:r>
          </w:p>
          <w:p w:rsidR="37F0A5F4" w:rsidP="37F0A5F4" w:rsidRDefault="37F0A5F4" w14:paraId="19607361" w14:textId="77777777">
            <w:pPr>
              <w:pStyle w:val="divdocumentli"/>
              <w:numPr>
                <w:ilvl w:val="0"/>
                <w:numId w:val="2"/>
              </w:numPr>
              <w:ind w:left="301" w:hanging="301"/>
              <w:rPr>
                <w:rStyle w:val="span"/>
                <w:rFonts w:ascii="Cambria" w:hAnsi="Cambria" w:eastAsia="Century Gothic" w:cs="Century Gothic"/>
                <w:color w:val="343434"/>
              </w:rPr>
            </w:pP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</w:rPr>
              <w:t>Processing data on customer service database with new contact details, address changes, adhering to GPDR regulations</w:t>
            </w:r>
          </w:p>
          <w:p w:rsidR="37F0A5F4" w:rsidP="37F0A5F4" w:rsidRDefault="37F0A5F4" w14:paraId="0F8F123D" w14:textId="77777777">
            <w:pPr>
              <w:pStyle w:val="divdocumentli"/>
              <w:numPr>
                <w:ilvl w:val="0"/>
                <w:numId w:val="2"/>
              </w:numPr>
              <w:ind w:left="301" w:hanging="301"/>
              <w:rPr>
                <w:rStyle w:val="divdocumenttxtBold"/>
                <w:rFonts w:ascii="Cambria" w:hAnsi="Cambria" w:eastAsia="Century Gothic" w:cs="Century Gothic"/>
                <w:b w:val="0"/>
                <w:bCs w:val="0"/>
                <w:color w:val="343434"/>
              </w:rPr>
            </w:pPr>
            <w:r w:rsidRPr="2C818EA6" w:rsidR="2C818EA6">
              <w:rPr>
                <w:rStyle w:val="span"/>
                <w:rFonts w:ascii="Cambria" w:hAnsi="Cambria" w:eastAsia="Century Gothic" w:cs="Century Gothic"/>
                <w:color w:val="343434"/>
              </w:rPr>
              <w:t>Identifying critical issues and escalating to customer service manager for resolution</w:t>
            </w:r>
          </w:p>
          <w:p w:rsidR="37F0A5F4" w:rsidP="37F0A5F4" w:rsidRDefault="37F0A5F4" w14:paraId="31AC499C" w14:textId="77777777">
            <w:pPr>
              <w:pStyle w:val="Heading2"/>
              <w:numPr>
                <w:ilvl w:val="1"/>
                <w:numId w:val="0"/>
              </w:numPr>
              <w:spacing w:before="0"/>
              <w:outlineLvl w:val="1"/>
              <w:rPr>
                <w:rStyle w:val="divdocumentleft-boxparagraphsinglecolumn"/>
                <w:rFonts w:ascii="Arial Black" w:hAnsi="Arial Black"/>
                <w:sz w:val="24"/>
                <w:szCs w:val="24"/>
              </w:rPr>
            </w:pPr>
            <w:r>
              <w:br/>
            </w:r>
            <w:r w:rsidRPr="37F0A5F4">
              <w:rPr>
                <w:rStyle w:val="divdocumenttxtBold"/>
                <w:rFonts w:ascii="Arial Black" w:hAnsi="Arial Black"/>
                <w:b/>
                <w:bCs/>
                <w:sz w:val="22"/>
                <w:szCs w:val="22"/>
              </w:rPr>
              <w:t>Sales Assistant</w:t>
            </w:r>
          </w:p>
          <w:p w:rsidR="37F0A5F4" w:rsidP="37F0A5F4" w:rsidRDefault="37F0A5F4" w14:paraId="17739065" w14:textId="77777777">
            <w:pPr>
              <w:pStyle w:val="divdocumentlocationGap"/>
              <w:rPr>
                <w:rStyle w:val="divdocumentleft-boxparagraphsinglecolumn"/>
                <w:rFonts w:ascii="Cambria" w:hAnsi="Cambria" w:eastAsia="Century Gothic"/>
                <w:i/>
                <w:iCs/>
                <w:color w:val="343434"/>
              </w:rPr>
            </w:pPr>
            <w:proofErr w:type="spellStart"/>
            <w:r w:rsidRPr="37F0A5F4">
              <w:rPr>
                <w:rStyle w:val="span"/>
                <w:rFonts w:ascii="Cambria" w:hAnsi="Cambria" w:eastAsia="Century Gothic"/>
                <w:i/>
                <w:iCs/>
                <w:color w:val="343434"/>
              </w:rPr>
              <w:t>Toolstation</w:t>
            </w:r>
            <w:proofErr w:type="spellEnd"/>
            <w:r w:rsidRPr="37F0A5F4">
              <w:rPr>
                <w:rStyle w:val="span"/>
                <w:rFonts w:ascii="Cambria" w:hAnsi="Cambria" w:eastAsia="Century Gothic"/>
                <w:i/>
                <w:iCs/>
                <w:color w:val="343434"/>
              </w:rPr>
              <w:t xml:space="preserve"> Ltd, Croydon</w:t>
            </w:r>
          </w:p>
          <w:p w:rsidR="37F0A5F4" w:rsidP="37F0A5F4" w:rsidRDefault="37F0A5F4" w14:paraId="2004E9D5" w14:textId="4C86412E">
            <w:pPr>
              <w:pStyle w:val="divdocumentli"/>
              <w:numPr>
                <w:ilvl w:val="0"/>
                <w:numId w:val="3"/>
              </w:numPr>
              <w:ind w:left="301" w:hanging="301"/>
              <w:rPr>
                <w:rStyle w:val="span"/>
                <w:rFonts w:ascii="Cambria" w:hAnsi="Cambria" w:eastAsia="Century Gothic"/>
                <w:color w:val="343434"/>
              </w:rPr>
            </w:pPr>
            <w:r w:rsidRPr="37F0A5F4">
              <w:rPr>
                <w:rStyle w:val="span"/>
                <w:rFonts w:ascii="Cambria" w:hAnsi="Cambria" w:eastAsia="Century Gothic"/>
                <w:color w:val="343434"/>
              </w:rPr>
              <w:t xml:space="preserve">Developed client focus through serving customers and processing transactions </w:t>
            </w:r>
          </w:p>
          <w:p w:rsidR="37F0A5F4" w:rsidP="37F0A5F4" w:rsidRDefault="37F0A5F4" w14:paraId="21BAA5A9" w14:textId="77777777">
            <w:pPr>
              <w:pStyle w:val="divdocumentli"/>
              <w:numPr>
                <w:ilvl w:val="0"/>
                <w:numId w:val="3"/>
              </w:numPr>
              <w:ind w:left="301" w:hanging="301"/>
              <w:rPr>
                <w:rStyle w:val="span"/>
                <w:rFonts w:ascii="Cambria" w:hAnsi="Cambria" w:eastAsia="Century Gothic"/>
                <w:color w:val="343434"/>
              </w:rPr>
            </w:pPr>
            <w:r w:rsidRPr="37F0A5F4">
              <w:rPr>
                <w:rStyle w:val="span"/>
                <w:rFonts w:ascii="Cambria" w:hAnsi="Cambria" w:eastAsia="Century Gothic"/>
                <w:color w:val="343434"/>
              </w:rPr>
              <w:t>Generated custom by building rapport with customers, advising on product location including signposting other sites and upselling</w:t>
            </w:r>
          </w:p>
          <w:p w:rsidR="37F0A5F4" w:rsidP="37F0A5F4" w:rsidRDefault="37F0A5F4" w14:paraId="51A91771" w14:textId="299E285F">
            <w:pPr>
              <w:pStyle w:val="divdocumentli"/>
              <w:numPr>
                <w:ilvl w:val="0"/>
                <w:numId w:val="3"/>
              </w:numPr>
              <w:ind w:left="301" w:hanging="301"/>
              <w:rPr>
                <w:rStyle w:val="span"/>
                <w:rFonts w:ascii="Cambria" w:hAnsi="Cambria" w:eastAsia="Century Gothic"/>
                <w:color w:val="343434"/>
              </w:rPr>
            </w:pPr>
            <w:r w:rsidRPr="37F0A5F4">
              <w:rPr>
                <w:rStyle w:val="span"/>
                <w:rFonts w:ascii="Cambria" w:hAnsi="Cambria" w:eastAsia="Century Gothic"/>
                <w:color w:val="343434"/>
              </w:rPr>
              <w:t>Recorded daily activities through online customer database and developed knowledge of store’s product database</w:t>
            </w:r>
          </w:p>
          <w:p w:rsidR="37F0A5F4" w:rsidP="37F0A5F4" w:rsidRDefault="37F0A5F4" w14:paraId="7917DFCC" w14:textId="161CFB3D">
            <w:pPr>
              <w:pStyle w:val="divdocumentli"/>
              <w:numPr>
                <w:ilvl w:val="0"/>
                <w:numId w:val="3"/>
              </w:numPr>
              <w:ind w:left="301" w:hanging="301"/>
              <w:rPr>
                <w:rStyle w:val="span"/>
                <w:rFonts w:ascii="Cambria" w:hAnsi="Cambria" w:eastAsia="Century Gothic"/>
                <w:color w:val="343434"/>
              </w:rPr>
            </w:pPr>
            <w:r w:rsidRPr="37F0A5F4">
              <w:rPr>
                <w:rStyle w:val="span"/>
                <w:rFonts w:ascii="Cambria" w:hAnsi="Cambria" w:eastAsia="Century Gothic"/>
                <w:color w:val="343434"/>
              </w:rPr>
              <w:t xml:space="preserve">Collaborated in team of 10, adapted to different team members and mentored colleagues to encourage motivation and productivity </w:t>
            </w:r>
          </w:p>
        </w:tc>
      </w:tr>
    </w:tbl>
    <w:p w:rsidRPr="005A59A4" w:rsidR="00513875" w:rsidP="009C0E76" w:rsidRDefault="00804DF6" w14:paraId="606AB1D0" w14:textId="77777777">
      <w:pPr>
        <w:pStyle w:val="Heading1"/>
        <w:numPr>
          <w:ilvl w:val="0"/>
          <w:numId w:val="0"/>
        </w:numPr>
        <w:spacing w:before="240"/>
        <w:rPr>
          <w:rStyle w:val="divdocumentleft-box"/>
          <w:rFonts w:ascii="Century Gothic" w:hAnsi="Century Gothic" w:eastAsia="Century Gothic" w:cs="Times New Roman"/>
          <w:color w:val="343434"/>
          <w:sz w:val="24"/>
          <w:szCs w:val="22"/>
        </w:rPr>
      </w:pPr>
      <w:r w:rsidRPr="005A59A4">
        <w:rPr>
          <w:rStyle w:val="divdocumentleft-box"/>
          <w:rFonts w:ascii="Century Gothic" w:hAnsi="Century Gothic" w:eastAsia="Century Gothic" w:cs="Times New Roman"/>
          <w:bCs w:val="0"/>
          <w:sz w:val="24"/>
          <w:szCs w:val="22"/>
        </w:rPr>
        <w:t>Technical Skills</w:t>
      </w:r>
      <w:r w:rsidRPr="005A59A4" w:rsidR="00B17B63">
        <w:rPr>
          <w:rStyle w:val="divdocumentleft-box"/>
          <w:rFonts w:ascii="Century Gothic" w:hAnsi="Century Gothic" w:eastAsia="Century Gothic" w:cs="Times New Roman"/>
          <w:bCs w:val="0"/>
          <w:sz w:val="24"/>
          <w:szCs w:val="22"/>
        </w:rPr>
        <w:t>/Knowledge</w:t>
      </w:r>
    </w:p>
    <w:p w:rsidRPr="005A59A4" w:rsidR="00BF7FE4" w:rsidP="00BF7FE4" w:rsidRDefault="37F0A5F4" w14:paraId="1304A4D2" w14:textId="67838DC2">
      <w:pPr>
        <w:pStyle w:val="p"/>
        <w:numPr>
          <w:ilvl w:val="0"/>
          <w:numId w:val="16"/>
        </w:numPr>
        <w:spacing w:line="240" w:lineRule="auto"/>
        <w:rPr>
          <w:rStyle w:val="divdocumentleft-box"/>
          <w:rFonts w:ascii="Cambria" w:hAnsi="Cambria" w:eastAsia="Century Gothic" w:cs="Times New Roman"/>
          <w:color w:val="343434"/>
          <w:sz w:val="20"/>
        </w:rPr>
      </w:pPr>
      <w:r w:rsidRPr="005A59A4">
        <w:rPr>
          <w:rStyle w:val="divdocumentleft-box"/>
          <w:rFonts w:ascii="Cambria" w:hAnsi="Cambria" w:eastAsia="Century Gothic" w:cs="Times New Roman"/>
          <w:b/>
          <w:bCs/>
          <w:color w:val="343434"/>
          <w:sz w:val="20"/>
        </w:rPr>
        <w:t>Programming</w:t>
      </w:r>
      <w:r w:rsidRPr="005A59A4">
        <w:rPr>
          <w:rStyle w:val="divdocumentleft-box"/>
          <w:rFonts w:ascii="Cambria" w:hAnsi="Cambria" w:eastAsia="Century Gothic" w:cs="Times New Roman"/>
          <w:color w:val="343434"/>
          <w:sz w:val="20"/>
        </w:rPr>
        <w:t xml:space="preserve">: Good </w:t>
      </w:r>
      <w:proofErr w:type="gramStart"/>
      <w:r w:rsidRPr="005A59A4">
        <w:rPr>
          <w:rStyle w:val="divdocumentleft-box"/>
          <w:rFonts w:ascii="Cambria" w:hAnsi="Cambria" w:eastAsia="Century Gothic" w:cs="Times New Roman"/>
          <w:color w:val="343434"/>
          <w:sz w:val="20"/>
        </w:rPr>
        <w:t>object oriented</w:t>
      </w:r>
      <w:proofErr w:type="gramEnd"/>
      <w:r w:rsidRPr="005A59A4">
        <w:rPr>
          <w:rStyle w:val="divdocumentleft-box"/>
          <w:rFonts w:ascii="Cambria" w:hAnsi="Cambria" w:eastAsia="Century Gothic" w:cs="Times New Roman"/>
          <w:color w:val="343434"/>
          <w:sz w:val="20"/>
        </w:rPr>
        <w:t xml:space="preserve"> programming skills in Java, basic knowledge of C++</w:t>
      </w:r>
    </w:p>
    <w:p w:rsidRPr="005A59A4" w:rsidR="00BF7FE4" w:rsidP="00BF7FE4" w:rsidRDefault="30ADACB1" w14:paraId="4A45D5B9" w14:textId="3791A54D">
      <w:pPr>
        <w:pStyle w:val="p"/>
        <w:numPr>
          <w:ilvl w:val="0"/>
          <w:numId w:val="16"/>
        </w:numPr>
        <w:spacing w:line="240" w:lineRule="auto"/>
        <w:rPr>
          <w:rStyle w:val="divdocumentleft-box"/>
          <w:rFonts w:ascii="Cambria" w:hAnsi="Cambria" w:eastAsia="Century Gothic" w:cs="Times New Roman"/>
          <w:color w:val="343434"/>
          <w:sz w:val="20"/>
        </w:rPr>
      </w:pPr>
      <w:r w:rsidRPr="005A59A4">
        <w:rPr>
          <w:rStyle w:val="divdocumentleft-box"/>
          <w:rFonts w:ascii="Cambria" w:hAnsi="Cambria" w:eastAsia="Century Gothic" w:cs="Times New Roman"/>
          <w:b/>
          <w:bCs/>
          <w:color w:val="343434"/>
          <w:sz w:val="20"/>
        </w:rPr>
        <w:t>Web Technologies</w:t>
      </w:r>
      <w:r w:rsidRPr="005A59A4">
        <w:rPr>
          <w:rStyle w:val="divdocumentleft-box"/>
          <w:rFonts w:ascii="Cambria" w:hAnsi="Cambria" w:eastAsia="Century Gothic" w:cs="Times New Roman"/>
          <w:color w:val="343434"/>
          <w:sz w:val="20"/>
        </w:rPr>
        <w:t>: Proficient in HTML, CSS, PHP and SQL, also good knowledge of NodeJS for backend development and react for frontend. Able to build functional website with relational database</w:t>
      </w:r>
    </w:p>
    <w:p w:rsidRPr="005A59A4" w:rsidR="00BF7FE4" w:rsidP="00BF7FE4" w:rsidRDefault="30ADACB1" w14:paraId="2DB100CE" w14:textId="70C6ACA3">
      <w:pPr>
        <w:pStyle w:val="p"/>
        <w:numPr>
          <w:ilvl w:val="0"/>
          <w:numId w:val="16"/>
        </w:numPr>
        <w:spacing w:line="240" w:lineRule="auto"/>
        <w:rPr>
          <w:rStyle w:val="divdocumentleft-box"/>
          <w:rFonts w:ascii="Cambria" w:hAnsi="Cambria" w:eastAsia="Century Gothic" w:cs="Times New Roman"/>
          <w:color w:val="343434"/>
          <w:sz w:val="20"/>
        </w:rPr>
      </w:pPr>
      <w:r w:rsidRPr="005A59A4">
        <w:rPr>
          <w:rStyle w:val="divdocumentleft-box"/>
          <w:rFonts w:ascii="Cambria" w:hAnsi="Cambria" w:eastAsia="Century Gothic" w:cs="Times New Roman"/>
          <w:b/>
          <w:bCs/>
          <w:color w:val="343434"/>
          <w:sz w:val="20"/>
        </w:rPr>
        <w:t>Agile</w:t>
      </w:r>
      <w:r w:rsidRPr="005A59A4">
        <w:rPr>
          <w:rStyle w:val="divdocumentleft-box"/>
          <w:rFonts w:ascii="Cambria" w:hAnsi="Cambria" w:eastAsia="Century Gothic" w:cs="Times New Roman"/>
          <w:color w:val="343434"/>
          <w:sz w:val="20"/>
        </w:rPr>
        <w:t xml:space="preserve">: Experienced with SCRUM and </w:t>
      </w:r>
      <w:r w:rsidRPr="005A59A4" w:rsidR="007D7792">
        <w:rPr>
          <w:rStyle w:val="divdocumentleft-box"/>
          <w:rFonts w:ascii="Cambria" w:hAnsi="Cambria" w:eastAsia="Century Gothic" w:cs="Times New Roman"/>
          <w:color w:val="343434"/>
          <w:sz w:val="20"/>
        </w:rPr>
        <w:t>collaborating</w:t>
      </w:r>
      <w:r w:rsidRPr="005A59A4">
        <w:rPr>
          <w:rStyle w:val="divdocumentleft-box"/>
          <w:rFonts w:ascii="Cambria" w:hAnsi="Cambria" w:eastAsia="Century Gothic" w:cs="Times New Roman"/>
          <w:color w:val="343434"/>
          <w:sz w:val="20"/>
        </w:rPr>
        <w:t xml:space="preserve"> in sprints from University software development project</w:t>
      </w:r>
      <w:r w:rsidRPr="005A59A4" w:rsidR="007D7792">
        <w:rPr>
          <w:rStyle w:val="divdocumentleft-box"/>
          <w:rFonts w:ascii="Cambria" w:hAnsi="Cambria" w:eastAsia="Century Gothic" w:cs="Times New Roman"/>
          <w:color w:val="343434"/>
          <w:sz w:val="20"/>
        </w:rPr>
        <w:t xml:space="preserve">, and </w:t>
      </w:r>
      <w:r w:rsidRPr="005A59A4">
        <w:rPr>
          <w:rStyle w:val="divdocumentleft-box"/>
          <w:rFonts w:ascii="Cambria" w:hAnsi="Cambria" w:eastAsia="Century Gothic" w:cs="Times New Roman"/>
          <w:color w:val="343434"/>
          <w:sz w:val="20"/>
        </w:rPr>
        <w:t>using git for version control and test-driven development</w:t>
      </w:r>
    </w:p>
    <w:p w:rsidRPr="005A59A4" w:rsidR="00BF7FE4" w:rsidP="00BF7FE4" w:rsidRDefault="30ADACB1" w14:paraId="1FB09ADF" w14:textId="6AA24CB5">
      <w:pPr>
        <w:pStyle w:val="p"/>
        <w:numPr>
          <w:ilvl w:val="0"/>
          <w:numId w:val="16"/>
        </w:numPr>
        <w:spacing w:line="240" w:lineRule="auto"/>
        <w:rPr>
          <w:sz w:val="20"/>
        </w:rPr>
      </w:pPr>
      <w:r w:rsidRPr="005A59A4">
        <w:rPr>
          <w:rStyle w:val="divdocumentleft-box"/>
          <w:rFonts w:ascii="Cambria" w:hAnsi="Cambria" w:eastAsia="Century Gothic" w:cs="Times New Roman"/>
          <w:b/>
          <w:bCs/>
          <w:color w:val="343434"/>
          <w:sz w:val="20"/>
        </w:rPr>
        <w:t>Security</w:t>
      </w:r>
      <w:r w:rsidRPr="005A59A4">
        <w:rPr>
          <w:rStyle w:val="divdocumentleft-box"/>
          <w:rFonts w:ascii="Cambria" w:hAnsi="Cambria" w:eastAsia="Century Gothic" w:cs="Times New Roman"/>
          <w:color w:val="343434"/>
          <w:sz w:val="20"/>
        </w:rPr>
        <w:t xml:space="preserve">: understanding of cybersecurity principles, best practices, threats and vulnerabilities. Awareness of laws, regulations, and industry standards related to cybersecurity. </w:t>
      </w:r>
    </w:p>
    <w:p w:rsidRPr="005A59A4" w:rsidR="00BF7FE4" w:rsidP="00BF7FE4" w:rsidRDefault="00B17B63" w14:paraId="5FA9DBDB" w14:textId="77777777">
      <w:pPr>
        <w:pStyle w:val="p"/>
        <w:numPr>
          <w:ilvl w:val="0"/>
          <w:numId w:val="16"/>
        </w:numPr>
        <w:spacing w:line="240" w:lineRule="auto"/>
        <w:rPr>
          <w:rStyle w:val="divdocumentleft-box"/>
          <w:rFonts w:ascii="Cambria" w:hAnsi="Cambria" w:eastAsia="Century Gothic" w:cs="Times New Roman"/>
          <w:color w:val="343434"/>
          <w:sz w:val="20"/>
        </w:rPr>
      </w:pPr>
      <w:r w:rsidRPr="005A59A4">
        <w:rPr>
          <w:rStyle w:val="divdocumentleft-box"/>
          <w:rFonts w:ascii="Cambria" w:hAnsi="Cambria" w:eastAsia="Century Gothic" w:cs="Times New Roman"/>
          <w:b/>
          <w:color w:val="343434"/>
          <w:sz w:val="20"/>
        </w:rPr>
        <w:t>IT Support</w:t>
      </w:r>
      <w:r w:rsidRPr="005A59A4">
        <w:rPr>
          <w:rStyle w:val="divdocumentleft-box"/>
          <w:rFonts w:ascii="Cambria" w:hAnsi="Cambria" w:eastAsia="Century Gothic" w:cs="Times New Roman"/>
          <w:color w:val="343434"/>
          <w:sz w:val="20"/>
        </w:rPr>
        <w:t>: Google IT Support Certificate (2022) Completed 5 courses including hands-on assessments to prepare for entry-level roles in IT support</w:t>
      </w:r>
    </w:p>
    <w:p w:rsidRPr="005A59A4" w:rsidR="00BF7FE4" w:rsidP="00BF7FE4" w:rsidRDefault="30ADACB1" w14:paraId="45F1DE98" w14:textId="3C73E069">
      <w:pPr>
        <w:pStyle w:val="p"/>
        <w:numPr>
          <w:ilvl w:val="0"/>
          <w:numId w:val="16"/>
        </w:numPr>
        <w:spacing w:line="240" w:lineRule="auto"/>
        <w:rPr>
          <w:rStyle w:val="divdocumentleft-box"/>
          <w:rFonts w:ascii="Cambria" w:hAnsi="Cambria" w:eastAsia="Century Gothic" w:cs="Times New Roman"/>
          <w:color w:val="343434"/>
          <w:sz w:val="20"/>
        </w:rPr>
      </w:pPr>
      <w:r w:rsidRPr="005A59A4">
        <w:rPr>
          <w:rStyle w:val="divdocumentleft-box"/>
          <w:rFonts w:ascii="Cambria" w:hAnsi="Cambria" w:eastAsia="Century Gothic" w:cs="Times New Roman"/>
          <w:b/>
          <w:bCs/>
          <w:color w:val="343434"/>
          <w:sz w:val="20"/>
        </w:rPr>
        <w:t>Operating Systems</w:t>
      </w:r>
      <w:r w:rsidRPr="005A59A4">
        <w:rPr>
          <w:rStyle w:val="divdocumentleft-box"/>
          <w:rFonts w:ascii="Cambria" w:hAnsi="Cambria" w:eastAsia="Century Gothic" w:cs="Times New Roman"/>
          <w:color w:val="343434"/>
          <w:sz w:val="20"/>
        </w:rPr>
        <w:t>: Basic understanding of Unix and Linux operating systems, commands and utilities and Shell Scripting</w:t>
      </w:r>
    </w:p>
    <w:p w:rsidRPr="005A59A4" w:rsidR="00B17B63" w:rsidP="00BF7FE4" w:rsidRDefault="00B17B63" w14:paraId="60E00017" w14:textId="77777777">
      <w:pPr>
        <w:pStyle w:val="p"/>
        <w:numPr>
          <w:ilvl w:val="0"/>
          <w:numId w:val="16"/>
        </w:numPr>
        <w:spacing w:line="240" w:lineRule="auto"/>
        <w:rPr>
          <w:rStyle w:val="divdocumentleft-box"/>
          <w:rFonts w:ascii="Cambria" w:hAnsi="Cambria" w:eastAsia="Century Gothic" w:cs="Times New Roman"/>
          <w:color w:val="343434"/>
          <w:sz w:val="20"/>
        </w:rPr>
      </w:pPr>
      <w:r w:rsidRPr="005A59A4">
        <w:rPr>
          <w:rStyle w:val="divdocumentleft-box"/>
          <w:rFonts w:ascii="Cambria" w:hAnsi="Cambria" w:eastAsia="Century Gothic" w:cs="Times New Roman"/>
          <w:b/>
          <w:color w:val="343434"/>
          <w:sz w:val="20"/>
        </w:rPr>
        <w:lastRenderedPageBreak/>
        <w:t>Applications</w:t>
      </w:r>
      <w:r w:rsidRPr="005A59A4">
        <w:rPr>
          <w:rStyle w:val="divdocumentleft-box"/>
          <w:rFonts w:ascii="Cambria" w:hAnsi="Cambria" w:eastAsia="Century Gothic" w:cs="Times New Roman"/>
          <w:color w:val="343434"/>
          <w:sz w:val="20"/>
        </w:rPr>
        <w:t>: Proficiency in Microsoft Office, including Word, advanced level of Excel and proficiency in video conferencing platform Teams</w:t>
      </w:r>
    </w:p>
    <w:p w:rsidRPr="005A59A4" w:rsidR="00B17B63" w:rsidP="009C0E76" w:rsidRDefault="30ADACB1" w14:paraId="70DA8861" w14:textId="73D5805A">
      <w:pPr>
        <w:pStyle w:val="Heading1"/>
        <w:numPr>
          <w:numId w:val="0"/>
        </w:numPr>
        <w:spacing w:before="240"/>
        <w:rPr>
          <w:rStyle w:val="divdocumentleft-box"/>
          <w:rFonts w:ascii="Cambria" w:hAnsi="Cambria" w:eastAsia="Century Gothic" w:cs="Times New Roman"/>
          <w:color w:val="343434"/>
          <w:sz w:val="32"/>
        </w:rPr>
      </w:pPr>
      <w:r w:rsidRPr="46D3CBE9" w:rsidR="46D3CBE9">
        <w:rPr>
          <w:rStyle w:val="divdocumentleft-box"/>
          <w:rFonts w:ascii="Century Gothic" w:hAnsi="Century Gothic" w:eastAsia="Century Gothic" w:cs="Times New Roman"/>
          <w:sz w:val="24"/>
          <w:szCs w:val="24"/>
        </w:rPr>
        <w:t xml:space="preserve">Interests / hobbies </w:t>
      </w:r>
    </w:p>
    <w:p w:rsidR="46D3CBE9" w:rsidP="46D3CBE9" w:rsidRDefault="46D3CBE9" w14:paraId="3D57B211" w14:textId="75D61B53">
      <w:pPr>
        <w:pStyle w:val="p"/>
        <w:numPr>
          <w:ilvl w:val="0"/>
          <w:numId w:val="16"/>
        </w:numPr>
        <w:spacing w:after="0" w:line="240" w:lineRule="auto"/>
        <w:rPr>
          <w:rStyle w:val="divdocumentleft-box"/>
          <w:sz w:val="20"/>
          <w:szCs w:val="20"/>
        </w:rPr>
      </w:pPr>
      <w:r w:rsidRPr="46D3CBE9" w:rsidR="46D3CBE9">
        <w:rPr>
          <w:rStyle w:val="divdocumentleft-box"/>
          <w:b w:val="1"/>
          <w:bCs w:val="1"/>
          <w:sz w:val="20"/>
          <w:szCs w:val="20"/>
        </w:rPr>
        <w:t xml:space="preserve">Technology </w:t>
      </w:r>
      <w:r w:rsidRPr="46D3CBE9" w:rsidR="46D3CBE9">
        <w:rPr>
          <w:rStyle w:val="divdocumentleft-box"/>
          <w:sz w:val="20"/>
          <w:szCs w:val="20"/>
        </w:rPr>
        <w:t>– Stay up to date with the latest developments in cybersecurity, including emerging threats and defensive strategies.</w:t>
      </w:r>
    </w:p>
    <w:p w:rsidR="46D3CBE9" w:rsidP="46D3CBE9" w:rsidRDefault="46D3CBE9" w14:paraId="3922869F" w14:textId="553FD862">
      <w:pPr>
        <w:pStyle w:val="p"/>
        <w:numPr>
          <w:ilvl w:val="0"/>
          <w:numId w:val="16"/>
        </w:numPr>
        <w:spacing w:after="0" w:line="240" w:lineRule="auto"/>
        <w:rPr>
          <w:rStyle w:val="divdocumentleft-box"/>
          <w:sz w:val="20"/>
          <w:szCs w:val="20"/>
        </w:rPr>
      </w:pPr>
      <w:r w:rsidRPr="46D3CBE9" w:rsidR="46D3CBE9">
        <w:rPr>
          <w:rStyle w:val="divdocumentleft-box"/>
          <w:b w:val="1"/>
          <w:bCs w:val="1"/>
          <w:sz w:val="20"/>
          <w:szCs w:val="20"/>
        </w:rPr>
        <w:t>Personal Projects</w:t>
      </w:r>
      <w:r w:rsidRPr="46D3CBE9" w:rsidR="46D3CBE9">
        <w:rPr>
          <w:rStyle w:val="divdocumentleft-box"/>
          <w:sz w:val="20"/>
          <w:szCs w:val="20"/>
        </w:rPr>
        <w:t xml:space="preserve"> – Actively involved in cybersecurity-related personal projects, such as setting up home network security measures and participating in online Capture The Flag (CTF) competitions.</w:t>
      </w:r>
    </w:p>
    <w:p w:rsidRPr="005A59A4" w:rsidR="30ADACB1" w:rsidP="009C0E76" w:rsidRDefault="30ADACB1" w14:paraId="3A6109DF" w14:textId="70DF1971">
      <w:pPr>
        <w:pStyle w:val="p"/>
        <w:numPr>
          <w:ilvl w:val="0"/>
          <w:numId w:val="16"/>
        </w:numPr>
        <w:spacing w:after="0" w:line="240" w:lineRule="auto"/>
        <w:rPr>
          <w:rStyle w:val="divdocumentleft-box"/>
          <w:rFonts w:ascii="Cambria" w:hAnsi="Cambria" w:eastAsia="Century Gothic" w:cs="Times New Roman"/>
          <w:color w:val="343434"/>
          <w:sz w:val="20"/>
        </w:rPr>
      </w:pPr>
      <w:r w:rsidRPr="46D3CBE9" w:rsidR="46D3CBE9">
        <w:rPr>
          <w:rStyle w:val="divdocumentleft-box"/>
          <w:rFonts w:ascii="Cambria" w:hAnsi="Cambria" w:eastAsia="Century Gothic" w:cs="Times New Roman"/>
          <w:b w:val="1"/>
          <w:bCs w:val="1"/>
          <w:color w:val="343434"/>
          <w:sz w:val="20"/>
          <w:szCs w:val="20"/>
        </w:rPr>
        <w:t>Sport</w:t>
      </w:r>
      <w:r w:rsidRPr="46D3CBE9" w:rsidR="46D3CBE9">
        <w:rPr>
          <w:rStyle w:val="divdocumentleft-box"/>
          <w:rFonts w:ascii="Cambria" w:hAnsi="Cambria" w:eastAsia="Century Gothic" w:cs="Times New Roman"/>
          <w:b w:val="1"/>
          <w:bCs w:val="1"/>
          <w:color w:val="343434"/>
          <w:sz w:val="20"/>
          <w:szCs w:val="20"/>
        </w:rPr>
        <w:t>/Fitness</w:t>
      </w:r>
      <w:r w:rsidRPr="46D3CBE9" w:rsidR="46D3CBE9">
        <w:rPr>
          <w:rStyle w:val="divdocumentleft-box"/>
          <w:rFonts w:ascii="Cambria" w:hAnsi="Cambria" w:eastAsia="Century Gothic" w:cs="Times New Roman"/>
          <w:color w:val="343434"/>
          <w:sz w:val="20"/>
          <w:szCs w:val="20"/>
        </w:rPr>
        <w:t xml:space="preserve"> – </w:t>
      </w:r>
      <w:r w:rsidRPr="46D3CBE9" w:rsidR="46D3CBE9">
        <w:rPr>
          <w:rStyle w:val="divdocumentleft-box"/>
          <w:rFonts w:ascii="Cambria" w:hAnsi="Cambria" w:eastAsia="Century Gothic" w:cs="Times New Roman"/>
          <w:color w:val="343434"/>
          <w:sz w:val="20"/>
          <w:szCs w:val="20"/>
        </w:rPr>
        <w:t xml:space="preserve">Follow </w:t>
      </w:r>
      <w:r w:rsidRPr="46D3CBE9" w:rsidR="46D3CBE9">
        <w:rPr>
          <w:rStyle w:val="divdocumentleft-box"/>
          <w:rFonts w:ascii="Cambria" w:hAnsi="Cambria" w:eastAsia="Century Gothic" w:cs="Times New Roman"/>
          <w:color w:val="343434"/>
          <w:sz w:val="20"/>
          <w:szCs w:val="20"/>
        </w:rPr>
        <w:t>football</w:t>
      </w:r>
      <w:r w:rsidRPr="46D3CBE9" w:rsidR="46D3CBE9">
        <w:rPr>
          <w:rStyle w:val="divdocumentleft-box"/>
          <w:rFonts w:ascii="Cambria" w:hAnsi="Cambria" w:eastAsia="Century Gothic" w:cs="Times New Roman"/>
          <w:color w:val="343434"/>
          <w:sz w:val="20"/>
          <w:szCs w:val="20"/>
        </w:rPr>
        <w:t xml:space="preserve"> play casually</w:t>
      </w:r>
      <w:r w:rsidRPr="46D3CBE9" w:rsidR="46D3CBE9">
        <w:rPr>
          <w:rStyle w:val="divdocumentleft-box"/>
          <w:rFonts w:ascii="Cambria" w:hAnsi="Cambria" w:eastAsia="Century Gothic" w:cs="Times New Roman"/>
          <w:color w:val="343434"/>
          <w:sz w:val="20"/>
          <w:szCs w:val="20"/>
        </w:rPr>
        <w:t xml:space="preserve"> and </w:t>
      </w:r>
      <w:r w:rsidRPr="46D3CBE9" w:rsidR="46D3CBE9">
        <w:rPr>
          <w:rStyle w:val="divdocumentleft-box"/>
          <w:rFonts w:ascii="Cambria" w:hAnsi="Cambria" w:eastAsia="Century Gothic" w:cs="Times New Roman"/>
          <w:color w:val="343434"/>
          <w:sz w:val="20"/>
          <w:szCs w:val="20"/>
        </w:rPr>
        <w:t>for local football team. Compete in running events such as 5k, 10k and enjoy mental and physical benefits of running</w:t>
      </w:r>
    </w:p>
    <w:p w:rsidRPr="005A59A4" w:rsidR="00B17B63" w:rsidP="009C0E76" w:rsidRDefault="30ADACB1" w14:paraId="55CB2A8A" w14:textId="5D686BC7">
      <w:pPr>
        <w:pStyle w:val="p"/>
        <w:numPr>
          <w:ilvl w:val="0"/>
          <w:numId w:val="16"/>
        </w:numPr>
        <w:spacing w:after="0" w:line="240" w:lineRule="auto"/>
        <w:rPr>
          <w:rStyle w:val="divdocumentleft-box"/>
          <w:rFonts w:ascii="Cambria" w:hAnsi="Cambria" w:eastAsia="Century Gothic" w:cs="Times New Roman"/>
          <w:color w:val="343434"/>
          <w:sz w:val="20"/>
        </w:rPr>
      </w:pPr>
      <w:r w:rsidRPr="46D3CBE9" w:rsidR="46D3CBE9">
        <w:rPr>
          <w:rStyle w:val="divdocumentleft-box"/>
          <w:rFonts w:ascii="Cambria" w:hAnsi="Cambria" w:eastAsia="Century Gothic" w:cs="Times New Roman"/>
          <w:b w:val="1"/>
          <w:bCs w:val="1"/>
          <w:color w:val="343434"/>
          <w:sz w:val="20"/>
          <w:szCs w:val="20"/>
        </w:rPr>
        <w:t>Travel</w:t>
      </w:r>
      <w:r w:rsidRPr="46D3CBE9" w:rsidR="46D3CBE9">
        <w:rPr>
          <w:rStyle w:val="divdocumentleft-box"/>
          <w:rFonts w:ascii="Cambria" w:hAnsi="Cambria" w:eastAsia="Century Gothic" w:cs="Times New Roman"/>
          <w:color w:val="343434"/>
          <w:sz w:val="20"/>
          <w:szCs w:val="20"/>
        </w:rPr>
        <w:t xml:space="preserve"> - </w:t>
      </w:r>
      <w:r w:rsidRPr="46D3CBE9" w:rsidR="46D3CBE9">
        <w:rPr>
          <w:rStyle w:val="divdocumentleft-box"/>
          <w:rFonts w:ascii="Cambria" w:hAnsi="Cambria" w:eastAsia="Century Gothic" w:cs="Times New Roman"/>
          <w:color w:val="343434"/>
          <w:sz w:val="20"/>
          <w:szCs w:val="20"/>
        </w:rPr>
        <w:t>Manage</w:t>
      </w:r>
      <w:r w:rsidRPr="46D3CBE9" w:rsidR="46D3CBE9">
        <w:rPr>
          <w:rStyle w:val="divdocumentleft-box"/>
          <w:rFonts w:ascii="Cambria" w:hAnsi="Cambria" w:eastAsia="Century Gothic" w:cs="Times New Roman"/>
          <w:color w:val="343434"/>
          <w:sz w:val="20"/>
          <w:szCs w:val="20"/>
        </w:rPr>
        <w:t xml:space="preserve"> trips to new </w:t>
      </w:r>
      <w:r w:rsidRPr="46D3CBE9" w:rsidR="46D3CBE9">
        <w:rPr>
          <w:rStyle w:val="divdocumentleft-box"/>
          <w:rFonts w:ascii="Cambria" w:hAnsi="Cambria" w:eastAsia="Century Gothic" w:cs="Times New Roman"/>
          <w:color w:val="343434"/>
          <w:sz w:val="20"/>
          <w:szCs w:val="20"/>
        </w:rPr>
        <w:t xml:space="preserve">domestic and international </w:t>
      </w:r>
      <w:r w:rsidRPr="46D3CBE9" w:rsidR="46D3CBE9">
        <w:rPr>
          <w:rStyle w:val="divdocumentleft-box"/>
          <w:rFonts w:ascii="Cambria" w:hAnsi="Cambria" w:eastAsia="Century Gothic" w:cs="Times New Roman"/>
          <w:color w:val="343434"/>
          <w:sz w:val="20"/>
          <w:szCs w:val="20"/>
        </w:rPr>
        <w:t xml:space="preserve">destinations. </w:t>
      </w:r>
      <w:r w:rsidRPr="46D3CBE9" w:rsidR="46D3CBE9">
        <w:rPr>
          <w:rStyle w:val="divdocumentleft-box"/>
          <w:rFonts w:ascii="Cambria" w:hAnsi="Cambria" w:eastAsia="Century Gothic" w:cs="Times New Roman"/>
          <w:color w:val="343434"/>
          <w:sz w:val="20"/>
          <w:szCs w:val="20"/>
        </w:rPr>
        <w:t>Enjoy</w:t>
      </w:r>
      <w:r w:rsidRPr="46D3CBE9" w:rsidR="46D3CBE9">
        <w:rPr>
          <w:rStyle w:val="divdocumentleft-box"/>
          <w:rFonts w:ascii="Cambria" w:hAnsi="Cambria" w:eastAsia="Century Gothic" w:cs="Times New Roman"/>
          <w:color w:val="343434"/>
          <w:sz w:val="20"/>
          <w:szCs w:val="20"/>
        </w:rPr>
        <w:t xml:space="preserve"> experiencing different cultures and cuisines</w:t>
      </w:r>
    </w:p>
    <w:sectPr w:rsidRPr="005A59A4" w:rsidR="00B17B63" w:rsidSect="009C0E76">
      <w:pgSz w:w="11906" w:h="16838" w:orient="portrait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C2D049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A4E3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25A59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640F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163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72B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1E3C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F4EC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8AC2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AB4B9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BEC48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A44B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2C46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8C15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D408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8121B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42FE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DA45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85029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8F279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77458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9005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8EAC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445D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7482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6ADD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F838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482775B"/>
    <w:multiLevelType w:val="multilevel"/>
    <w:tmpl w:val="1C62553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4B8083E"/>
    <w:multiLevelType w:val="hybridMultilevel"/>
    <w:tmpl w:val="A260AEE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68AA7FA1"/>
    <w:multiLevelType w:val="hybridMultilevel"/>
    <w:tmpl w:val="49B4DED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744B4457"/>
    <w:multiLevelType w:val="hybridMultilevel"/>
    <w:tmpl w:val="25BE62C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5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lang="en-US" w:vendorID="64" w:dllVersion="4096" w:nlCheck="1" w:checkStyle="0" w:appName="MSWord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875"/>
    <w:rsid w:val="000602FE"/>
    <w:rsid w:val="000929A0"/>
    <w:rsid w:val="000A34F2"/>
    <w:rsid w:val="000E041A"/>
    <w:rsid w:val="001F3859"/>
    <w:rsid w:val="00201637"/>
    <w:rsid w:val="0027193D"/>
    <w:rsid w:val="00513875"/>
    <w:rsid w:val="005A545C"/>
    <w:rsid w:val="005A59A4"/>
    <w:rsid w:val="007B2F02"/>
    <w:rsid w:val="007D7792"/>
    <w:rsid w:val="007E65C4"/>
    <w:rsid w:val="00804DF6"/>
    <w:rsid w:val="008D75F8"/>
    <w:rsid w:val="00943EAF"/>
    <w:rsid w:val="009C0E76"/>
    <w:rsid w:val="00A573F5"/>
    <w:rsid w:val="00B17B63"/>
    <w:rsid w:val="00BD38C6"/>
    <w:rsid w:val="00BF7FE4"/>
    <w:rsid w:val="00E50DA3"/>
    <w:rsid w:val="00F5251C"/>
    <w:rsid w:val="2C818EA6"/>
    <w:rsid w:val="30ADACB1"/>
    <w:rsid w:val="37F0A5F4"/>
    <w:rsid w:val="46D3CBE9"/>
    <w:rsid w:val="5442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7A04"/>
  <w15:chartTrackingRefBased/>
  <w15:docId w15:val="{98E8E487-78BA-4608-B6F9-E0638771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13875"/>
  </w:style>
  <w:style w:type="paragraph" w:styleId="Heading1">
    <w:name w:val="heading 1"/>
    <w:basedOn w:val="Normal"/>
    <w:next w:val="Normal"/>
    <w:link w:val="Heading1Char"/>
    <w:uiPriority w:val="9"/>
    <w:qFormat/>
    <w:rsid w:val="00513875"/>
    <w:pPr>
      <w:keepNext/>
      <w:keepLines/>
      <w:numPr>
        <w:numId w:val="13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875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875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875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875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hAnsiTheme="majorHAnsi" w:eastAsiaTheme="majorEastAsia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875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875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875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875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pan" w:customStyle="1">
    <w:name w:val="span"/>
    <w:basedOn w:val="DefaultParagraphFont"/>
    <w:rsid w:val="00513875"/>
    <w:rPr>
      <w:bdr w:val="none" w:color="auto" w:sz="0" w:space="0"/>
      <w:vertAlign w:val="baseline"/>
    </w:rPr>
  </w:style>
  <w:style w:type="character" w:styleId="divdocumentleft-box" w:customStyle="1">
    <w:name w:val="div_document_left-box"/>
    <w:basedOn w:val="DefaultParagraphFont"/>
    <w:rsid w:val="00513875"/>
    <w:rPr>
      <w:spacing w:val="4"/>
    </w:rPr>
  </w:style>
  <w:style w:type="paragraph" w:styleId="p" w:customStyle="1">
    <w:name w:val="p"/>
    <w:basedOn w:val="Normal"/>
    <w:rsid w:val="00513875"/>
  </w:style>
  <w:style w:type="paragraph" w:styleId="divdocumentsectiongapdiv" w:customStyle="1">
    <w:name w:val="div_document_sectiongapdiv"/>
    <w:basedOn w:val="Normal"/>
    <w:rsid w:val="00513875"/>
    <w:pPr>
      <w:spacing w:line="400" w:lineRule="atLeast"/>
    </w:pPr>
  </w:style>
  <w:style w:type="paragraph" w:styleId="divdocumentsectiontitle" w:customStyle="1">
    <w:name w:val="div_document_sectiontitle"/>
    <w:basedOn w:val="Normal"/>
    <w:rsid w:val="00513875"/>
    <w:rPr>
      <w:color w:val="373D48"/>
      <w:sz w:val="32"/>
      <w:szCs w:val="32"/>
    </w:rPr>
  </w:style>
  <w:style w:type="paragraph" w:styleId="headinggappadding" w:customStyle="1">
    <w:name w:val="headinggappadding"/>
    <w:basedOn w:val="Normal"/>
    <w:rsid w:val="00513875"/>
    <w:pPr>
      <w:spacing w:line="60" w:lineRule="atLeast"/>
    </w:pPr>
    <w:rPr>
      <w:sz w:val="2"/>
      <w:szCs w:val="2"/>
    </w:rPr>
  </w:style>
  <w:style w:type="paragraph" w:styleId="headinggapdiv" w:customStyle="1">
    <w:name w:val="headinggapdiv"/>
    <w:basedOn w:val="Normal"/>
    <w:rsid w:val="00513875"/>
    <w:pPr>
      <w:pBdr>
        <w:top w:val="single" w:color="D5D6D6" w:sz="8" w:space="0"/>
      </w:pBdr>
      <w:spacing w:line="200" w:lineRule="atLeast"/>
    </w:pPr>
    <w:rPr>
      <w:sz w:val="14"/>
      <w:szCs w:val="14"/>
    </w:rPr>
  </w:style>
  <w:style w:type="character" w:styleId="divdocumentleft-boxpaddedlinedate-content" w:customStyle="1">
    <w:name w:val="div_document_left-box_paddedline_date-content"/>
    <w:basedOn w:val="DefaultParagraphFont"/>
    <w:rsid w:val="00513875"/>
    <w:rPr>
      <w:b/>
      <w:bCs/>
    </w:rPr>
  </w:style>
  <w:style w:type="character" w:styleId="divdocumentjobdates" w:customStyle="1">
    <w:name w:val="div_document_jobdates"/>
    <w:basedOn w:val="DefaultParagraphFont"/>
    <w:rsid w:val="00513875"/>
    <w:rPr>
      <w:sz w:val="22"/>
      <w:szCs w:val="22"/>
    </w:rPr>
  </w:style>
  <w:style w:type="character" w:styleId="divdocumentleft-boxdatetablepindcell" w:customStyle="1">
    <w:name w:val="div_document_left-box_datetable_pindcell"/>
    <w:basedOn w:val="DefaultParagraphFont"/>
    <w:rsid w:val="00513875"/>
  </w:style>
  <w:style w:type="character" w:styleId="divdocumentleft-boxparagraphsinglecolumn" w:customStyle="1">
    <w:name w:val="div_document_left-box_paragraph_singlecolumn"/>
    <w:basedOn w:val="DefaultParagraphFont"/>
    <w:rsid w:val="00513875"/>
  </w:style>
  <w:style w:type="paragraph" w:styleId="divdocumentdegreeGap" w:customStyle="1">
    <w:name w:val="div_document_degreeGap"/>
    <w:basedOn w:val="Normal"/>
    <w:rsid w:val="00513875"/>
  </w:style>
  <w:style w:type="paragraph" w:styleId="divdocumenttxtItl" w:customStyle="1">
    <w:name w:val="div_document_txtItl"/>
    <w:basedOn w:val="Normal"/>
    <w:rsid w:val="00513875"/>
    <w:rPr>
      <w:i/>
      <w:iCs/>
    </w:rPr>
  </w:style>
  <w:style w:type="character" w:styleId="divdocumenteducationjoblocation" w:customStyle="1">
    <w:name w:val="div_document_education_joblocation"/>
    <w:basedOn w:val="DefaultParagraphFont"/>
    <w:rsid w:val="00513875"/>
    <w:rPr>
      <w:i/>
      <w:iCs/>
    </w:rPr>
  </w:style>
  <w:style w:type="character" w:styleId="Strong1" w:customStyle="1">
    <w:name w:val="Strong1"/>
    <w:basedOn w:val="DefaultParagraphFont"/>
    <w:rsid w:val="00513875"/>
    <w:rPr>
      <w:bdr w:val="none" w:color="auto" w:sz="0" w:space="0"/>
      <w:vertAlign w:val="baseline"/>
    </w:rPr>
  </w:style>
  <w:style w:type="paragraph" w:styleId="divdocumentli" w:customStyle="1">
    <w:name w:val="div_document_li"/>
    <w:basedOn w:val="Normal"/>
    <w:rsid w:val="00513875"/>
    <w:pPr>
      <w:pBdr>
        <w:left w:val="none" w:color="auto" w:sz="0" w:space="5"/>
      </w:pBdr>
    </w:pPr>
  </w:style>
  <w:style w:type="table" w:styleId="divdocumentleft-boxeducationparagraph" w:customStyle="1">
    <w:name w:val="div_document_left-box_education_paragraph"/>
    <w:basedOn w:val="TableNormal"/>
    <w:rsid w:val="00513875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/>
  </w:style>
  <w:style w:type="paragraph" w:styleId="divdocumentpaddedline" w:customStyle="1">
    <w:name w:val="div_document_paddedline"/>
    <w:basedOn w:val="Normal"/>
    <w:rsid w:val="00513875"/>
  </w:style>
  <w:style w:type="character" w:styleId="divdocumenttxtBold" w:customStyle="1">
    <w:name w:val="div_document_txtBold"/>
    <w:basedOn w:val="DefaultParagraphFont"/>
    <w:rsid w:val="00513875"/>
    <w:rPr>
      <w:b/>
      <w:bCs/>
    </w:rPr>
  </w:style>
  <w:style w:type="paragraph" w:styleId="divdocumentlocationGap" w:customStyle="1">
    <w:name w:val="div_document_locationGap"/>
    <w:basedOn w:val="Normal"/>
    <w:rsid w:val="00513875"/>
  </w:style>
  <w:style w:type="table" w:styleId="divdocumentleft-boxexperienceparagraph" w:customStyle="1">
    <w:name w:val="div_document_left-box_experience_paragraph"/>
    <w:basedOn w:val="TableNormal"/>
    <w:rsid w:val="00513875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/>
  </w:style>
  <w:style w:type="table" w:styleId="divdocumentdivfirstparagraphTable" w:customStyle="1">
    <w:name w:val="div_document_div_firstparagraph Table"/>
    <w:basedOn w:val="TableNormal"/>
    <w:rsid w:val="00513875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/>
  </w:style>
  <w:style w:type="paragraph" w:styleId="divdocumentsectionnth-child1sectiongapdiv" w:customStyle="1">
    <w:name w:val="div_document_section_nth-child(1)_sectiongapdiv"/>
    <w:basedOn w:val="Normal"/>
    <w:rsid w:val="00513875"/>
    <w:rPr>
      <w:vanish/>
    </w:rPr>
  </w:style>
  <w:style w:type="paragraph" w:styleId="div" w:customStyle="1">
    <w:name w:val="div"/>
    <w:basedOn w:val="Normal"/>
    <w:rsid w:val="00513875"/>
  </w:style>
  <w:style w:type="character" w:styleId="divdocumentright-box" w:customStyle="1">
    <w:name w:val="div_document_right-box"/>
    <w:basedOn w:val="DefaultParagraphFont"/>
    <w:rsid w:val="00513875"/>
    <w:rPr>
      <w:spacing w:val="4"/>
      <w:shd w:val="clear" w:color="auto" w:fill="F4F4F4"/>
    </w:rPr>
  </w:style>
  <w:style w:type="paragraph" w:styleId="divdocumenttxtBoldParagraph" w:customStyle="1">
    <w:name w:val="div_document_txtBold Paragraph"/>
    <w:basedOn w:val="Normal"/>
    <w:rsid w:val="00513875"/>
    <w:rPr>
      <w:b/>
      <w:bCs/>
    </w:rPr>
  </w:style>
  <w:style w:type="paragraph" w:styleId="divdocumentword-breakParagraph" w:customStyle="1">
    <w:name w:val="div_document_word-break Paragraph"/>
    <w:basedOn w:val="Normal"/>
    <w:rsid w:val="00513875"/>
  </w:style>
  <w:style w:type="paragraph" w:styleId="divdocumentmt5" w:customStyle="1">
    <w:name w:val="div_document_mt5"/>
    <w:basedOn w:val="Normal"/>
    <w:rsid w:val="00513875"/>
  </w:style>
  <w:style w:type="table" w:styleId="divdocumentdivnottopsection" w:customStyle="1">
    <w:name w:val="div_document &gt; div_not(.topsection)"/>
    <w:basedOn w:val="TableNormal"/>
    <w:rsid w:val="00513875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/>
  </w:style>
  <w:style w:type="character" w:styleId="Heading1Char" w:customStyle="1">
    <w:name w:val="Heading 1 Char"/>
    <w:basedOn w:val="DefaultParagraphFont"/>
    <w:link w:val="Heading1"/>
    <w:uiPriority w:val="9"/>
    <w:rsid w:val="00513875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513875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13875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13875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13875"/>
    <w:rPr>
      <w:rFonts w:asciiTheme="majorHAnsi" w:hAnsiTheme="majorHAnsi" w:eastAsiaTheme="majorEastAsia" w:cstheme="majorBid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13875"/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13875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13875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13875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8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3875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13875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875"/>
    <w:pPr>
      <w:numPr>
        <w:ilvl w:val="1"/>
      </w:numPr>
    </w:pPr>
    <w:rPr>
      <w:color w:val="5A5A5A" w:themeColor="text1" w:themeTint="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51387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1387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13875"/>
    <w:rPr>
      <w:i/>
      <w:iCs/>
      <w:color w:val="auto"/>
    </w:rPr>
  </w:style>
  <w:style w:type="paragraph" w:styleId="NoSpacing">
    <w:name w:val="No Spacing"/>
    <w:uiPriority w:val="1"/>
    <w:qFormat/>
    <w:rsid w:val="005138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3875"/>
    <w:pPr>
      <w:spacing w:before="160"/>
      <w:ind w:left="720" w:right="720"/>
    </w:pPr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51387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875"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1387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1387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1387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1387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387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1387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3875"/>
    <w:pPr>
      <w:outlineLvl w:val="9"/>
    </w:pPr>
  </w:style>
  <w:style w:type="paragraph" w:styleId="ListParagraph">
    <w:name w:val="List Paragraph"/>
    <w:basedOn w:val="Normal"/>
    <w:uiPriority w:val="34"/>
    <w:qFormat/>
    <w:rsid w:val="005138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8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A54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www.linkedin.com/in/micah-orlebar-david" TargetMode="External" Id="rId6" /><Relationship Type="http://schemas.openxmlformats.org/officeDocument/2006/relationships/hyperlink" Target="mailto:micahdavid2001@hotmail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Katie Van Sanden</dc:creator>
  <keywords/>
  <dc:description/>
  <lastModifiedBy>micah david</lastModifiedBy>
  <revision>7</revision>
  <lastPrinted>2023-01-27T11:33:00.0000000Z</lastPrinted>
  <dcterms:created xsi:type="dcterms:W3CDTF">2023-01-27T11:34:00.0000000Z</dcterms:created>
  <dcterms:modified xsi:type="dcterms:W3CDTF">2024-04-05T09:51:04.2813780Z</dcterms:modified>
</coreProperties>
</file>